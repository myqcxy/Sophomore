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3828" w:rsidRDefault="00E27EE8" w:rsidP="00233828">
      <w:pPr>
        <w:spacing w:line="288" w:lineRule="auto"/>
        <w:jc w:val="center"/>
        <w:textAlignment w:val="baseline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实验六</w:t>
      </w:r>
      <w:r>
        <w:rPr>
          <w:rFonts w:ascii="黑体" w:eastAsia="黑体"/>
          <w:sz w:val="28"/>
        </w:rPr>
        <w:t xml:space="preserve"> </w:t>
      </w:r>
      <w:r w:rsidR="00233828">
        <w:rPr>
          <w:rFonts w:ascii="黑体" w:eastAsia="黑体" w:hint="eastAsia"/>
          <w:sz w:val="28"/>
        </w:rPr>
        <w:t>图形界面</w:t>
      </w:r>
    </w:p>
    <w:p w:rsidR="00E27EE8" w:rsidRDefault="00E27EE8" w:rsidP="00E27EE8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 </w:t>
      </w:r>
      <w:r w:rsidR="00A035EF">
        <w:rPr>
          <w:rFonts w:hint="eastAsia"/>
          <w:u w:val="single"/>
        </w:rPr>
        <w:t>2017</w:t>
      </w:r>
      <w:r>
        <w:rPr>
          <w:u w:val="single"/>
        </w:rPr>
        <w:t xml:space="preserve"> 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 w:rsidR="00A035EF">
        <w:rPr>
          <w:rFonts w:hint="eastAsia"/>
          <w:u w:val="single"/>
        </w:rPr>
        <w:t>4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u w:val="single"/>
        </w:rPr>
        <w:t xml:space="preserve">  </w:t>
      </w:r>
      <w:r w:rsidR="00A035EF">
        <w:rPr>
          <w:rFonts w:hint="eastAsia"/>
          <w:u w:val="single"/>
        </w:rPr>
        <w:t>28</w:t>
      </w:r>
      <w:r>
        <w:rPr>
          <w:u w:val="single"/>
        </w:rPr>
        <w:t xml:space="preserve">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 w:rsidR="00A035EF">
        <w:rPr>
          <w:u w:val="single"/>
        </w:rPr>
        <w:t xml:space="preserve"> </w:t>
      </w:r>
      <w:r w:rsidR="00A035EF">
        <w:rPr>
          <w:u w:val="single"/>
        </w:rPr>
        <w:t>软件</w:t>
      </w:r>
      <w:r w:rsidR="00A035EF">
        <w:rPr>
          <w:rFonts w:hint="eastAsia"/>
          <w:u w:val="single"/>
        </w:rPr>
        <w:t>1501</w:t>
      </w:r>
      <w:r>
        <w:rPr>
          <w:u w:val="single"/>
        </w:rPr>
        <w:t xml:space="preserve">           </w:t>
      </w:r>
    </w:p>
    <w:p w:rsidR="00E27EE8" w:rsidRDefault="00E27EE8" w:rsidP="006A257F">
      <w:pPr>
        <w:jc w:val="left"/>
        <w:rPr>
          <w:rFonts w:ascii="黑体" w:eastAsia="黑体"/>
          <w:sz w:val="28"/>
        </w:rPr>
      </w:pPr>
      <w:r>
        <w:rPr>
          <w:rFonts w:hint="eastAsia"/>
        </w:rPr>
        <w:t>学号（后四位）：</w:t>
      </w:r>
      <w:r w:rsidR="00A035EF" w:rsidRPr="00A035EF">
        <w:rPr>
          <w:rFonts w:hint="eastAsia"/>
          <w:u w:val="single"/>
        </w:rPr>
        <w:t xml:space="preserve"> 0314</w:t>
      </w:r>
      <w:r w:rsidR="00A035EF">
        <w:rPr>
          <w:rFonts w:hint="eastAsia"/>
          <w:u w:val="single"/>
        </w:rPr>
        <w:t xml:space="preserve">      </w:t>
      </w:r>
      <w:r w:rsidRPr="00A035EF">
        <w:rPr>
          <w:u w:val="single"/>
        </w:rPr>
        <w:t xml:space="preserve"> </w:t>
      </w:r>
      <w:r>
        <w:t xml:space="preserve">  </w:t>
      </w:r>
      <w:r>
        <w:rPr>
          <w:rFonts w:hint="eastAsia"/>
        </w:rPr>
        <w:t>姓名：</w:t>
      </w:r>
      <w:r w:rsidR="00A035EF">
        <w:rPr>
          <w:rFonts w:hint="eastAsia"/>
        </w:rPr>
        <w:t xml:space="preserve"> </w:t>
      </w:r>
      <w:r w:rsidR="00A035EF" w:rsidRPr="00A035EF">
        <w:rPr>
          <w:rFonts w:hint="eastAsia"/>
          <w:u w:val="single"/>
        </w:rPr>
        <w:t xml:space="preserve">   </w:t>
      </w:r>
      <w:r w:rsidR="00A035EF" w:rsidRPr="00A035EF">
        <w:rPr>
          <w:rFonts w:hint="eastAsia"/>
          <w:u w:val="single"/>
        </w:rPr>
        <w:t>马亚卿</w:t>
      </w:r>
      <w:r w:rsidR="00A035EF">
        <w:rPr>
          <w:rFonts w:hint="eastAsia"/>
          <w:u w:val="single"/>
        </w:rPr>
        <w:t xml:space="preserve">         </w:t>
      </w:r>
      <w:r w:rsidRPr="00A035EF">
        <w:t xml:space="preserve"> </w:t>
      </w:r>
      <w:r>
        <w:rPr>
          <w:rFonts w:hint="eastAsia"/>
        </w:rPr>
        <w:t>成绩：</w:t>
      </w:r>
      <w:r>
        <w:rPr>
          <w:u w:val="single"/>
        </w:rPr>
        <w:t xml:space="preserve">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ascii="黑体" w:eastAsia="黑体" w:hint="eastAsia"/>
          <w:sz w:val="28"/>
        </w:rPr>
        <w:t xml:space="preserve">  </w:t>
      </w:r>
      <w:r>
        <w:rPr>
          <w:rFonts w:hint="eastAsia"/>
        </w:rPr>
        <w:t xml:space="preserve">        </w:t>
      </w:r>
      <w:r w:rsidR="006A257F">
        <w:rPr>
          <w:rFonts w:hint="eastAsia"/>
        </w:rPr>
        <w:t xml:space="preserve">                         </w:t>
      </w:r>
    </w:p>
    <w:p w:rsidR="00E27EE8" w:rsidRPr="0022551C" w:rsidRDefault="00E27EE8" w:rsidP="00E27EE8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．实验目的</w:t>
      </w:r>
    </w:p>
    <w:p w:rsidR="00E27EE8" w:rsidRPr="00F237C1" w:rsidRDefault="00E27EE8" w:rsidP="00E27EE8">
      <w:pPr>
        <w:numPr>
          <w:ilvl w:val="0"/>
          <w:numId w:val="12"/>
        </w:numPr>
        <w:rPr>
          <w:szCs w:val="21"/>
        </w:rPr>
      </w:pPr>
      <w:r>
        <w:rPr>
          <w:rFonts w:hint="eastAsia"/>
          <w:szCs w:val="21"/>
        </w:rPr>
        <w:t>掌握图形用户界面的设计方法</w:t>
      </w:r>
    </w:p>
    <w:p w:rsidR="00E27EE8" w:rsidRDefault="00E27EE8" w:rsidP="00E27EE8">
      <w:pPr>
        <w:numPr>
          <w:ilvl w:val="0"/>
          <w:numId w:val="12"/>
        </w:numPr>
        <w:rPr>
          <w:bCs/>
          <w:szCs w:val="21"/>
        </w:rPr>
      </w:pPr>
      <w:r>
        <w:rPr>
          <w:rFonts w:hint="eastAsia"/>
          <w:szCs w:val="21"/>
        </w:rPr>
        <w:t>掌握常用的构建用户界面的组件的用法</w:t>
      </w:r>
    </w:p>
    <w:p w:rsidR="00E27EE8" w:rsidRDefault="00E27EE8" w:rsidP="00E27EE8">
      <w:pPr>
        <w:numPr>
          <w:ilvl w:val="0"/>
          <w:numId w:val="12"/>
        </w:numPr>
        <w:rPr>
          <w:bCs/>
          <w:szCs w:val="21"/>
        </w:rPr>
      </w:pPr>
      <w:r>
        <w:rPr>
          <w:rFonts w:hint="eastAsia"/>
          <w:bCs/>
          <w:szCs w:val="21"/>
        </w:rPr>
        <w:t>掌握事件操作的原理</w:t>
      </w:r>
    </w:p>
    <w:p w:rsidR="00E27EE8" w:rsidRPr="00366B5C" w:rsidRDefault="00E27EE8" w:rsidP="00E27EE8">
      <w:pPr>
        <w:numPr>
          <w:ilvl w:val="0"/>
          <w:numId w:val="12"/>
        </w:numPr>
        <w:rPr>
          <w:bCs/>
          <w:szCs w:val="21"/>
        </w:rPr>
      </w:pPr>
      <w:r>
        <w:rPr>
          <w:rFonts w:hint="eastAsia"/>
          <w:bCs/>
          <w:szCs w:val="21"/>
        </w:rPr>
        <w:t>能够对所设计的用户界面进行事件处理</w:t>
      </w:r>
    </w:p>
    <w:p w:rsidR="00E27EE8" w:rsidRPr="00F237C1" w:rsidRDefault="00E27EE8" w:rsidP="00E27EE8">
      <w:pPr>
        <w:numPr>
          <w:ilvl w:val="0"/>
          <w:numId w:val="12"/>
        </w:numPr>
        <w:rPr>
          <w:szCs w:val="21"/>
        </w:rPr>
      </w:pPr>
      <w:r>
        <w:rPr>
          <w:rFonts w:hint="eastAsia"/>
          <w:szCs w:val="21"/>
        </w:rPr>
        <w:t>能够应用运算符解决实际小问题</w:t>
      </w:r>
    </w:p>
    <w:p w:rsidR="00E27EE8" w:rsidRPr="00F237C1" w:rsidRDefault="00E27EE8" w:rsidP="00E27EE8">
      <w:pPr>
        <w:numPr>
          <w:ilvl w:val="0"/>
          <w:numId w:val="12"/>
        </w:numPr>
        <w:rPr>
          <w:szCs w:val="21"/>
        </w:rPr>
      </w:pPr>
      <w:r>
        <w:rPr>
          <w:rFonts w:hint="eastAsia"/>
          <w:szCs w:val="21"/>
        </w:rPr>
        <w:t>进一步熟悉</w:t>
      </w:r>
      <w:r w:rsidRPr="00F237C1">
        <w:rPr>
          <w:rFonts w:hint="eastAsia"/>
          <w:szCs w:val="21"/>
        </w:rPr>
        <w:t>Java</w:t>
      </w:r>
      <w:r>
        <w:rPr>
          <w:rFonts w:hint="eastAsia"/>
          <w:szCs w:val="21"/>
        </w:rPr>
        <w:t>的面向对象的编程思想</w:t>
      </w:r>
    </w:p>
    <w:p w:rsidR="00E27EE8" w:rsidRPr="0022551C" w:rsidRDefault="00E27EE8" w:rsidP="00E27EE8">
      <w:pPr>
        <w:tabs>
          <w:tab w:val="left" w:pos="252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二．实验题目（前</w:t>
      </w:r>
      <w:r w:rsidR="00B34D05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题任选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题，第</w:t>
      </w:r>
      <w:r w:rsidR="00B34D05">
        <w:rPr>
          <w:rFonts w:hint="eastAsia"/>
          <w:b/>
          <w:sz w:val="28"/>
          <w:szCs w:val="28"/>
        </w:rPr>
        <w:t>3</w:t>
      </w:r>
      <w:r w:rsidR="00B34D05"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题</w:t>
      </w:r>
      <w:r w:rsidR="00B34D05">
        <w:rPr>
          <w:rFonts w:hint="eastAsia"/>
          <w:b/>
          <w:sz w:val="28"/>
          <w:szCs w:val="28"/>
        </w:rPr>
        <w:t>任选</w:t>
      </w:r>
      <w:r w:rsidR="00B34D05">
        <w:rPr>
          <w:rFonts w:hint="eastAsia"/>
          <w:b/>
          <w:sz w:val="28"/>
          <w:szCs w:val="28"/>
        </w:rPr>
        <w:t>1</w:t>
      </w:r>
      <w:r w:rsidR="00B34D05">
        <w:rPr>
          <w:rFonts w:hint="eastAsia"/>
          <w:b/>
          <w:sz w:val="28"/>
          <w:szCs w:val="28"/>
        </w:rPr>
        <w:t>题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ab/>
      </w:r>
    </w:p>
    <w:p w:rsidR="00E27EE8" w:rsidRDefault="00E27EE8" w:rsidP="00E27EE8">
      <w:pPr>
        <w:rPr>
          <w:szCs w:val="21"/>
        </w:rPr>
      </w:pPr>
      <w:r w:rsidRPr="00552295">
        <w:rPr>
          <w:rFonts w:hint="eastAsia"/>
          <w:szCs w:val="21"/>
        </w:rPr>
        <w:t>1</w:t>
      </w:r>
      <w:r w:rsidRPr="00F3495C">
        <w:rPr>
          <w:rFonts w:hint="eastAsia"/>
          <w:szCs w:val="21"/>
        </w:rPr>
        <w:t>.</w:t>
      </w:r>
      <w:r>
        <w:rPr>
          <w:rFonts w:hint="eastAsia"/>
          <w:szCs w:val="21"/>
        </w:rPr>
        <w:t>采用图形界面实现两个内容的交换，图形界面如下图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所示所示：</w:t>
      </w:r>
    </w:p>
    <w:p w:rsidR="00E27EE8" w:rsidRDefault="00E27EE8" w:rsidP="00E27EE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41040" cy="726440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EE8" w:rsidRDefault="00E27EE8" w:rsidP="00E27EE8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1 </w:t>
      </w:r>
      <w:r>
        <w:rPr>
          <w:rFonts w:hint="eastAsia"/>
          <w:noProof/>
        </w:rPr>
        <w:t>内容交换</w:t>
      </w:r>
    </w:p>
    <w:p w:rsidR="00E27EE8" w:rsidRDefault="00E27EE8" w:rsidP="00E27EE8">
      <w:pPr>
        <w:ind w:firstLineChars="135" w:firstLine="283"/>
        <w:jc w:val="left"/>
        <w:rPr>
          <w:noProof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采用图形界面设计如下图</w:t>
      </w:r>
      <w:r>
        <w:rPr>
          <w:rFonts w:hint="eastAsia"/>
          <w:bCs/>
        </w:rPr>
        <w:t>2</w:t>
      </w:r>
      <w:r>
        <w:rPr>
          <w:rFonts w:hint="eastAsia"/>
          <w:bCs/>
        </w:rPr>
        <w:t>所示的界面。并能够实现当点击“</w:t>
      </w:r>
      <w:r>
        <w:rPr>
          <w:rFonts w:hint="eastAsia"/>
          <w:bCs/>
        </w:rPr>
        <w:t>+</w:t>
      </w:r>
      <w:r>
        <w:rPr>
          <w:rFonts w:hint="eastAsia"/>
          <w:bCs/>
        </w:rPr>
        <w:t>”按钮时，标签给出点击次数，如图</w:t>
      </w:r>
      <w:r>
        <w:rPr>
          <w:rFonts w:hint="eastAsia"/>
          <w:bCs/>
        </w:rPr>
        <w:t>3</w:t>
      </w:r>
      <w:r>
        <w:rPr>
          <w:rFonts w:hint="eastAsia"/>
          <w:bCs/>
        </w:rPr>
        <w:t>所示</w:t>
      </w:r>
    </w:p>
    <w:p w:rsidR="00E27EE8" w:rsidRPr="00003BE6" w:rsidRDefault="00E27EE8" w:rsidP="00E27EE8">
      <w:pPr>
        <w:rPr>
          <w:bCs/>
        </w:rPr>
      </w:pPr>
    </w:p>
    <w:p w:rsidR="00E27EE8" w:rsidRDefault="00E27EE8" w:rsidP="00E27EE8">
      <w:pPr>
        <w:ind w:firstLineChars="135" w:firstLine="283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950720" cy="72644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EE8" w:rsidRDefault="00E27EE8" w:rsidP="00E27EE8">
      <w:pPr>
        <w:ind w:firstLineChars="135" w:firstLine="283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2 </w:t>
      </w:r>
      <w:r>
        <w:rPr>
          <w:rFonts w:hint="eastAsia"/>
          <w:noProof/>
        </w:rPr>
        <w:t>开始界面</w:t>
      </w:r>
    </w:p>
    <w:p w:rsidR="00E27EE8" w:rsidRDefault="00E27EE8" w:rsidP="00E27EE8">
      <w:pPr>
        <w:ind w:firstLineChars="135" w:firstLine="283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950720" cy="72644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EE8" w:rsidRDefault="00E27EE8" w:rsidP="00E27EE8">
      <w:pPr>
        <w:ind w:firstLineChars="135" w:firstLine="283"/>
        <w:jc w:val="center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3 </w:t>
      </w:r>
      <w:r>
        <w:rPr>
          <w:rFonts w:hint="eastAsia"/>
          <w:noProof/>
        </w:rPr>
        <w:t>点击“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”按钮后的界面</w:t>
      </w:r>
    </w:p>
    <w:p w:rsidR="00B52D98" w:rsidRDefault="00B52D98" w:rsidP="00B52D98">
      <w:pPr>
        <w:ind w:firstLineChars="135" w:firstLine="283"/>
        <w:rPr>
          <w:rFonts w:hint="eastAsia"/>
          <w:noProof/>
        </w:rPr>
      </w:pPr>
      <w:r>
        <w:rPr>
          <w:rFonts w:hint="eastAsia"/>
          <w:noProof/>
        </w:rPr>
        <w:t>代码如下：</w:t>
      </w:r>
    </w:p>
    <w:p w:rsidR="00E94653" w:rsidRDefault="00E94653" w:rsidP="00B52D98">
      <w:pPr>
        <w:ind w:firstLineChars="135" w:firstLine="283"/>
        <w:rPr>
          <w:noProof/>
        </w:rPr>
      </w:pPr>
      <w:r>
        <w:rPr>
          <w:rFonts w:hint="eastAsia"/>
          <w:noProof/>
        </w:rPr>
        <w:t xml:space="preserve">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7921"/>
      </w:tblGrid>
      <w:tr w:rsidR="00E94653" w:rsidTr="00E94653">
        <w:tc>
          <w:tcPr>
            <w:tcW w:w="5000" w:type="pct"/>
          </w:tcPr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lastRenderedPageBreak/>
              <w:t>package shiyan6;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>import java.awt.Container;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>import java.awt.event.MouseAdapter;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>import java.awt.event.MouseEvent;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>import javax.swing.JButton;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>import javax.swing.JFrame;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>import javax.swing.JLabel;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>import javax.swing.JPanel;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>public class ClickTimes extends JFrame {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  <w:t>private JLabel jl;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  <w:t>private JPanel jp;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  <w:t>private JButton jb;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  <w:t>private int times = 0;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  <w:t>public ClickTimes(){</w:t>
            </w:r>
          </w:p>
          <w:p w:rsidR="00E94653" w:rsidRPr="00303519" w:rsidRDefault="00E94653" w:rsidP="00E94653">
            <w:pPr>
              <w:rPr>
                <w:rFonts w:hint="eastAsia"/>
                <w:noProof/>
                <w:sz w:val="18"/>
              </w:rPr>
            </w:pPr>
            <w:r w:rsidRPr="00303519">
              <w:rPr>
                <w:rFonts w:hint="eastAsia"/>
                <w:noProof/>
                <w:sz w:val="18"/>
              </w:rPr>
              <w:tab/>
            </w:r>
            <w:r w:rsidRPr="00303519">
              <w:rPr>
                <w:rFonts w:hint="eastAsia"/>
                <w:noProof/>
                <w:sz w:val="18"/>
              </w:rPr>
              <w:tab/>
              <w:t>jl = new JLabel("</w:t>
            </w:r>
            <w:r w:rsidRPr="00303519">
              <w:rPr>
                <w:rFonts w:hint="eastAsia"/>
                <w:noProof/>
                <w:sz w:val="18"/>
              </w:rPr>
              <w:t>欢迎过来点击我！</w:t>
            </w:r>
            <w:r w:rsidRPr="00303519">
              <w:rPr>
                <w:rFonts w:hint="eastAsia"/>
                <w:noProof/>
                <w:sz w:val="18"/>
              </w:rPr>
              <w:t>");</w:t>
            </w:r>
          </w:p>
          <w:p w:rsidR="00E94653" w:rsidRPr="00303519" w:rsidRDefault="00E94653" w:rsidP="00E94653">
            <w:pPr>
              <w:rPr>
                <w:rFonts w:hint="eastAsia"/>
                <w:noProof/>
                <w:sz w:val="18"/>
              </w:rPr>
            </w:pPr>
            <w:r w:rsidRPr="00303519">
              <w:rPr>
                <w:rFonts w:hint="eastAsia"/>
                <w:noProof/>
                <w:sz w:val="18"/>
              </w:rPr>
              <w:tab/>
            </w:r>
            <w:r w:rsidRPr="00303519">
              <w:rPr>
                <w:rFonts w:hint="eastAsia"/>
                <w:noProof/>
                <w:sz w:val="18"/>
              </w:rPr>
              <w:tab/>
              <w:t>jb = new JButton("</w:t>
            </w:r>
            <w:r w:rsidRPr="00303519">
              <w:rPr>
                <w:rFonts w:hint="eastAsia"/>
                <w:noProof/>
                <w:sz w:val="18"/>
              </w:rPr>
              <w:t>＋</w:t>
            </w:r>
            <w:r w:rsidRPr="00303519">
              <w:rPr>
                <w:rFonts w:hint="eastAsia"/>
                <w:noProof/>
                <w:sz w:val="18"/>
              </w:rPr>
              <w:t>");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jb.addMouseListener(new lis());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jp = new JPanel();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jp.add(jl);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jp.add(jb);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Container c = getContentPane();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c.add(jp);</w:t>
            </w:r>
          </w:p>
          <w:p w:rsidR="00E94653" w:rsidRPr="00303519" w:rsidRDefault="00E94653" w:rsidP="00E94653">
            <w:pPr>
              <w:rPr>
                <w:rFonts w:hint="eastAsia"/>
                <w:noProof/>
                <w:sz w:val="18"/>
              </w:rPr>
            </w:pPr>
            <w:r w:rsidRPr="00303519">
              <w:rPr>
                <w:rFonts w:hint="eastAsia"/>
                <w:noProof/>
                <w:sz w:val="18"/>
              </w:rPr>
              <w:tab/>
            </w:r>
            <w:r w:rsidRPr="00303519">
              <w:rPr>
                <w:rFonts w:hint="eastAsia"/>
                <w:noProof/>
                <w:sz w:val="18"/>
              </w:rPr>
              <w:tab/>
              <w:t>setTitle("</w:t>
            </w:r>
            <w:r w:rsidRPr="00303519">
              <w:rPr>
                <w:rFonts w:hint="eastAsia"/>
                <w:noProof/>
                <w:sz w:val="18"/>
              </w:rPr>
              <w:t>事件</w:t>
            </w:r>
            <w:r w:rsidRPr="00303519">
              <w:rPr>
                <w:rFonts w:hint="eastAsia"/>
                <w:noProof/>
                <w:sz w:val="18"/>
              </w:rPr>
              <w:t>1");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setVisible(true);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setDefaultCloseOperation(JFrame.EXIT_ON_CLOSE);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setSize(400,200);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setLocation(400,300);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  <w:t>}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  <w:t>class lis extends MouseAdapter{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@Override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public void mouseClicked(MouseEvent e) {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times++;</w:t>
            </w:r>
          </w:p>
          <w:p w:rsidR="00E94653" w:rsidRPr="00303519" w:rsidRDefault="00E94653" w:rsidP="00E94653">
            <w:pPr>
              <w:rPr>
                <w:rFonts w:hint="eastAsia"/>
                <w:noProof/>
                <w:sz w:val="18"/>
              </w:rPr>
            </w:pPr>
            <w:r w:rsidRPr="00303519">
              <w:rPr>
                <w:rFonts w:hint="eastAsia"/>
                <w:noProof/>
                <w:sz w:val="18"/>
              </w:rPr>
              <w:tab/>
            </w:r>
            <w:r w:rsidRPr="00303519">
              <w:rPr>
                <w:rFonts w:hint="eastAsia"/>
                <w:noProof/>
                <w:sz w:val="18"/>
              </w:rPr>
              <w:tab/>
            </w:r>
            <w:r w:rsidRPr="00303519">
              <w:rPr>
                <w:rFonts w:hint="eastAsia"/>
                <w:noProof/>
                <w:sz w:val="18"/>
              </w:rPr>
              <w:tab/>
              <w:t>jl.setText("</w:t>
            </w:r>
            <w:r w:rsidRPr="00303519">
              <w:rPr>
                <w:rFonts w:hint="eastAsia"/>
                <w:noProof/>
                <w:sz w:val="18"/>
              </w:rPr>
              <w:t>鼠标点击了</w:t>
            </w:r>
            <w:r w:rsidRPr="00303519">
              <w:rPr>
                <w:rFonts w:hint="eastAsia"/>
                <w:noProof/>
                <w:sz w:val="18"/>
              </w:rPr>
              <w:t>" + times + "</w:t>
            </w:r>
            <w:r w:rsidRPr="00303519">
              <w:rPr>
                <w:rFonts w:hint="eastAsia"/>
                <w:noProof/>
                <w:sz w:val="18"/>
              </w:rPr>
              <w:t>次</w:t>
            </w:r>
            <w:r w:rsidRPr="00303519">
              <w:rPr>
                <w:rFonts w:hint="eastAsia"/>
                <w:noProof/>
                <w:sz w:val="18"/>
              </w:rPr>
              <w:t>");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}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  <w:t>}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lastRenderedPageBreak/>
              <w:tab/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  <w:t>public static void main(String[] args) {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</w:r>
            <w:r w:rsidRPr="00303519">
              <w:rPr>
                <w:noProof/>
                <w:sz w:val="18"/>
              </w:rPr>
              <w:tab/>
              <w:t>new ClickTimes();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  <w:r w:rsidRPr="00303519">
              <w:rPr>
                <w:noProof/>
                <w:sz w:val="18"/>
              </w:rPr>
              <w:tab/>
              <w:t>}</w:t>
            </w:r>
          </w:p>
          <w:p w:rsidR="00E94653" w:rsidRPr="00303519" w:rsidRDefault="00E94653" w:rsidP="00E94653">
            <w:pPr>
              <w:rPr>
                <w:noProof/>
                <w:sz w:val="18"/>
              </w:rPr>
            </w:pPr>
          </w:p>
          <w:p w:rsidR="00E94653" w:rsidRDefault="00E94653" w:rsidP="00E94653">
            <w:pPr>
              <w:rPr>
                <w:rFonts w:hint="eastAsia"/>
                <w:noProof/>
              </w:rPr>
            </w:pPr>
            <w:r w:rsidRPr="00303519">
              <w:rPr>
                <w:noProof/>
                <w:sz w:val="18"/>
              </w:rPr>
              <w:t>}</w:t>
            </w:r>
          </w:p>
        </w:tc>
      </w:tr>
    </w:tbl>
    <w:p w:rsidR="00E94653" w:rsidRDefault="00E94653" w:rsidP="00B52D98">
      <w:pPr>
        <w:ind w:firstLineChars="135" w:firstLine="283"/>
        <w:rPr>
          <w:rFonts w:hint="eastAsia"/>
          <w:noProof/>
        </w:rPr>
      </w:pPr>
    </w:p>
    <w:p w:rsidR="00B52D98" w:rsidRDefault="00B52D98" w:rsidP="00B52D98">
      <w:pPr>
        <w:ind w:firstLineChars="135" w:firstLine="283"/>
        <w:rPr>
          <w:rFonts w:hint="eastAsia"/>
          <w:bCs/>
        </w:rPr>
      </w:pPr>
      <w:r>
        <w:rPr>
          <w:bCs/>
        </w:rPr>
        <w:t>运行结果如图</w:t>
      </w:r>
      <w:r>
        <w:rPr>
          <w:rFonts w:hint="eastAsia"/>
          <w:bCs/>
        </w:rPr>
        <w:t xml:space="preserve">1-2 </w:t>
      </w:r>
    </w:p>
    <w:p w:rsidR="00B52D98" w:rsidRDefault="00B52D98" w:rsidP="00B52D98">
      <w:pPr>
        <w:ind w:firstLineChars="135" w:firstLine="283"/>
        <w:jc w:val="center"/>
        <w:rPr>
          <w:rFonts w:hint="eastAsia"/>
          <w:bCs/>
        </w:rPr>
      </w:pPr>
      <w:r>
        <w:rPr>
          <w:noProof/>
        </w:rPr>
        <w:drawing>
          <wp:inline distT="0" distB="0" distL="0" distR="0" wp14:anchorId="6169AA67" wp14:editId="00A23B7E">
            <wp:extent cx="2926334" cy="1463167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98" w:rsidRPr="00B52D98" w:rsidRDefault="00B52D98" w:rsidP="00B52D98">
      <w:pPr>
        <w:ind w:firstLineChars="135" w:firstLine="243"/>
        <w:jc w:val="center"/>
        <w:rPr>
          <w:bCs/>
          <w:sz w:val="18"/>
          <w:szCs w:val="18"/>
        </w:rPr>
      </w:pPr>
      <w:r w:rsidRPr="00B52D98">
        <w:rPr>
          <w:rFonts w:hint="eastAsia"/>
          <w:bCs/>
          <w:sz w:val="18"/>
          <w:szCs w:val="18"/>
        </w:rPr>
        <w:t>图</w:t>
      </w:r>
      <w:r w:rsidRPr="00B52D98">
        <w:rPr>
          <w:rFonts w:hint="eastAsia"/>
          <w:bCs/>
          <w:sz w:val="18"/>
          <w:szCs w:val="18"/>
        </w:rPr>
        <w:t xml:space="preserve">1 </w:t>
      </w:r>
      <w:r w:rsidRPr="00B52D98">
        <w:rPr>
          <w:rFonts w:hint="eastAsia"/>
          <w:bCs/>
          <w:sz w:val="18"/>
          <w:szCs w:val="18"/>
        </w:rPr>
        <w:t>开始界面</w:t>
      </w:r>
    </w:p>
    <w:p w:rsidR="00B52D98" w:rsidRDefault="00B52D98" w:rsidP="00B52D98">
      <w:pPr>
        <w:pStyle w:val="a7"/>
        <w:tabs>
          <w:tab w:val="left" w:pos="3420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4502EE" wp14:editId="2CC29B20">
            <wp:extent cx="2926334" cy="146316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98" w:rsidRPr="00B52D98" w:rsidRDefault="00B52D98" w:rsidP="00B52D98">
      <w:pPr>
        <w:pStyle w:val="a7"/>
        <w:tabs>
          <w:tab w:val="left" w:pos="3420"/>
        </w:tabs>
        <w:jc w:val="center"/>
        <w:rPr>
          <w:rFonts w:hint="eastAsia"/>
          <w:sz w:val="18"/>
          <w:szCs w:val="18"/>
        </w:rPr>
      </w:pPr>
      <w:r w:rsidRPr="00B52D98">
        <w:rPr>
          <w:rFonts w:hint="eastAsia"/>
          <w:sz w:val="18"/>
          <w:szCs w:val="18"/>
        </w:rPr>
        <w:t>图2 点击‘+’按钮之后的界面</w:t>
      </w:r>
    </w:p>
    <w:p w:rsidR="00E27EE8" w:rsidRDefault="00E27EE8" w:rsidP="00E749EA">
      <w:pPr>
        <w:pStyle w:val="a7"/>
        <w:tabs>
          <w:tab w:val="left" w:pos="3420"/>
        </w:tabs>
        <w:rPr>
          <w:rFonts w:hint="eastAsia"/>
        </w:rPr>
      </w:pPr>
      <w:r>
        <w:rPr>
          <w:rFonts w:hint="eastAsia"/>
        </w:rPr>
        <w:t>3．</w:t>
      </w:r>
      <w:r w:rsidR="00E749EA">
        <w:rPr>
          <w:rFonts w:hint="eastAsia"/>
        </w:rPr>
        <w:t>教材P220页，第3题，创建一个会员注册窗体，要求使用上</w:t>
      </w:r>
      <w:proofErr w:type="spellStart"/>
      <w:r w:rsidR="00E749EA">
        <w:rPr>
          <w:rFonts w:hint="eastAsia"/>
        </w:rPr>
        <w:t>JCheckBox,JRadioButton,JTextFiled,JTextArea</w:t>
      </w:r>
      <w:proofErr w:type="spellEnd"/>
      <w:r w:rsidR="00E749EA">
        <w:rPr>
          <w:rFonts w:hint="eastAsia"/>
        </w:rPr>
        <w:t>等组件，并将用户的注册信息显示到文本区中。</w:t>
      </w:r>
    </w:p>
    <w:p w:rsidR="004D2884" w:rsidRDefault="00B52D98" w:rsidP="00E749EA">
      <w:pPr>
        <w:pStyle w:val="a7"/>
        <w:tabs>
          <w:tab w:val="left" w:pos="3420"/>
        </w:tabs>
        <w:rPr>
          <w:rFonts w:hint="eastAsia"/>
        </w:rPr>
      </w:pPr>
      <w:r>
        <w:rPr>
          <w:rFonts w:hint="eastAsia"/>
        </w:rPr>
        <w:t>代码如下：</w:t>
      </w:r>
    </w:p>
    <w:p w:rsidR="000105F9" w:rsidRDefault="000105F9" w:rsidP="00E749EA">
      <w:pPr>
        <w:pStyle w:val="a7"/>
        <w:tabs>
          <w:tab w:val="left" w:pos="3420"/>
        </w:tabs>
      </w:pPr>
      <w:r>
        <w:rPr>
          <w:rFonts w:hint="eastAsia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921"/>
      </w:tblGrid>
      <w:tr w:rsidR="000105F9" w:rsidTr="000105F9">
        <w:tc>
          <w:tcPr>
            <w:tcW w:w="7921" w:type="dxa"/>
          </w:tcPr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lastRenderedPageBreak/>
              <w:t>package shiyan6;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proofErr w:type="gramStart"/>
            <w:r w:rsidRPr="00303519">
              <w:rPr>
                <w:sz w:val="18"/>
              </w:rPr>
              <w:t>import</w:t>
            </w:r>
            <w:proofErr w:type="gramEnd"/>
            <w:r w:rsidRPr="00303519">
              <w:rPr>
                <w:sz w:val="18"/>
              </w:rPr>
              <w:t xml:space="preserve"> </w:t>
            </w:r>
            <w:proofErr w:type="spellStart"/>
            <w:r w:rsidRPr="00303519">
              <w:rPr>
                <w:sz w:val="18"/>
              </w:rPr>
              <w:t>java.awt</w:t>
            </w:r>
            <w:proofErr w:type="spellEnd"/>
            <w:r w:rsidRPr="00303519">
              <w:rPr>
                <w:sz w:val="18"/>
              </w:rPr>
              <w:t>.*;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proofErr w:type="gramStart"/>
            <w:r w:rsidRPr="00303519">
              <w:rPr>
                <w:sz w:val="18"/>
              </w:rPr>
              <w:t>import</w:t>
            </w:r>
            <w:proofErr w:type="gramEnd"/>
            <w:r w:rsidRPr="00303519">
              <w:rPr>
                <w:sz w:val="18"/>
              </w:rPr>
              <w:t xml:space="preserve"> </w:t>
            </w:r>
            <w:proofErr w:type="spellStart"/>
            <w:r w:rsidRPr="00303519">
              <w:rPr>
                <w:sz w:val="18"/>
              </w:rPr>
              <w:t>java.awt.event</w:t>
            </w:r>
            <w:proofErr w:type="spellEnd"/>
            <w:r w:rsidRPr="00303519">
              <w:rPr>
                <w:sz w:val="18"/>
              </w:rPr>
              <w:t>.*;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proofErr w:type="gramStart"/>
            <w:r w:rsidRPr="00303519">
              <w:rPr>
                <w:sz w:val="18"/>
              </w:rPr>
              <w:t>import</w:t>
            </w:r>
            <w:proofErr w:type="gramEnd"/>
            <w:r w:rsidRPr="00303519">
              <w:rPr>
                <w:sz w:val="18"/>
              </w:rPr>
              <w:t xml:space="preserve"> </w:t>
            </w:r>
            <w:proofErr w:type="spellStart"/>
            <w:r w:rsidRPr="00303519">
              <w:rPr>
                <w:sz w:val="18"/>
              </w:rPr>
              <w:t>javax.swing</w:t>
            </w:r>
            <w:proofErr w:type="spellEnd"/>
            <w:r w:rsidRPr="00303519">
              <w:rPr>
                <w:sz w:val="18"/>
              </w:rPr>
              <w:t>.*;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 xml:space="preserve">import </w:t>
            </w:r>
            <w:proofErr w:type="spellStart"/>
            <w:r w:rsidRPr="00303519">
              <w:rPr>
                <w:sz w:val="18"/>
              </w:rPr>
              <w:t>javax.xml.transform.Source</w:t>
            </w:r>
            <w:proofErr w:type="spellEnd"/>
            <w:r w:rsidRPr="00303519">
              <w:rPr>
                <w:sz w:val="18"/>
              </w:rPr>
              <w:t>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 xml:space="preserve">public class </w:t>
            </w:r>
            <w:proofErr w:type="spellStart"/>
            <w:r w:rsidRPr="00303519">
              <w:rPr>
                <w:sz w:val="18"/>
              </w:rPr>
              <w:t>VIPRegister</w:t>
            </w:r>
            <w:proofErr w:type="spellEnd"/>
            <w:r w:rsidRPr="00303519">
              <w:rPr>
                <w:sz w:val="18"/>
              </w:rPr>
              <w:t xml:space="preserve"> extends </w:t>
            </w:r>
            <w:proofErr w:type="spellStart"/>
            <w:r w:rsidRPr="00303519">
              <w:rPr>
                <w:sz w:val="18"/>
              </w:rPr>
              <w:t>JFrame</w:t>
            </w:r>
            <w:proofErr w:type="spellEnd"/>
            <w:r w:rsidRPr="00303519">
              <w:rPr>
                <w:sz w:val="18"/>
              </w:rPr>
              <w:t xml:space="preserve"> implements </w:t>
            </w:r>
            <w:proofErr w:type="spellStart"/>
            <w:r w:rsidRPr="00303519">
              <w:rPr>
                <w:sz w:val="18"/>
              </w:rPr>
              <w:t>ItemListener</w:t>
            </w:r>
            <w:proofErr w:type="spellEnd"/>
            <w:r w:rsidRPr="00303519">
              <w:rPr>
                <w:sz w:val="18"/>
              </w:rPr>
              <w:t xml:space="preserve">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private </w:t>
            </w:r>
            <w:proofErr w:type="spellStart"/>
            <w:r w:rsidRPr="00303519">
              <w:rPr>
                <w:sz w:val="18"/>
              </w:rPr>
              <w:t>JLabel</w:t>
            </w:r>
            <w:proofErr w:type="spellEnd"/>
            <w:r w:rsidRPr="00303519">
              <w:rPr>
                <w:sz w:val="18"/>
              </w:rPr>
              <w:t>[] info;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private </w:t>
            </w:r>
            <w:proofErr w:type="spellStart"/>
            <w:r w:rsidRPr="00303519">
              <w:rPr>
                <w:sz w:val="18"/>
              </w:rPr>
              <w:t>JTextField</w:t>
            </w:r>
            <w:proofErr w:type="spellEnd"/>
            <w:r w:rsidRPr="00303519">
              <w:rPr>
                <w:sz w:val="18"/>
              </w:rPr>
              <w:t xml:space="preserve">[] </w:t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private </w:t>
            </w:r>
            <w:proofErr w:type="spellStart"/>
            <w:r w:rsidRPr="00303519">
              <w:rPr>
                <w:sz w:val="18"/>
              </w:rPr>
              <w:t>JButton</w:t>
            </w:r>
            <w:proofErr w:type="spellEnd"/>
            <w:r w:rsidRPr="00303519">
              <w:rPr>
                <w:sz w:val="18"/>
              </w:rPr>
              <w:t xml:space="preserve"> </w:t>
            </w:r>
            <w:proofErr w:type="spellStart"/>
            <w:r w:rsidRPr="00303519">
              <w:rPr>
                <w:sz w:val="18"/>
              </w:rPr>
              <w:t>jbok</w:t>
            </w:r>
            <w:proofErr w:type="spellEnd"/>
            <w:r w:rsidRPr="00303519">
              <w:rPr>
                <w:sz w:val="18"/>
              </w:rPr>
              <w:t>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private </w:t>
            </w:r>
            <w:proofErr w:type="spellStart"/>
            <w:r w:rsidRPr="00303519">
              <w:rPr>
                <w:sz w:val="18"/>
              </w:rPr>
              <w:t>JButton</w:t>
            </w:r>
            <w:proofErr w:type="spellEnd"/>
            <w:r w:rsidRPr="00303519">
              <w:rPr>
                <w:sz w:val="18"/>
              </w:rPr>
              <w:t xml:space="preserve"> </w:t>
            </w:r>
            <w:proofErr w:type="spellStart"/>
            <w:r w:rsidRPr="00303519">
              <w:rPr>
                <w:sz w:val="18"/>
              </w:rPr>
              <w:t>jbcancel</w:t>
            </w:r>
            <w:proofErr w:type="spellEnd"/>
            <w:r w:rsidRPr="00303519">
              <w:rPr>
                <w:sz w:val="18"/>
              </w:rPr>
              <w:t>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private </w:t>
            </w:r>
            <w:proofErr w:type="spellStart"/>
            <w:r w:rsidRPr="00303519">
              <w:rPr>
                <w:sz w:val="18"/>
              </w:rPr>
              <w:t>JPanel</w:t>
            </w:r>
            <w:proofErr w:type="spellEnd"/>
            <w:r w:rsidRPr="00303519">
              <w:rPr>
                <w:sz w:val="18"/>
              </w:rPr>
              <w:t xml:space="preserve"> jp1;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private </w:t>
            </w:r>
            <w:proofErr w:type="spellStart"/>
            <w:r w:rsidRPr="00303519">
              <w:rPr>
                <w:sz w:val="18"/>
              </w:rPr>
              <w:t>JPanel</w:t>
            </w:r>
            <w:proofErr w:type="spellEnd"/>
            <w:r w:rsidRPr="00303519">
              <w:rPr>
                <w:sz w:val="18"/>
              </w:rPr>
              <w:t xml:space="preserve"> jp2;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private </w:t>
            </w:r>
            <w:proofErr w:type="spellStart"/>
            <w:r w:rsidRPr="00303519">
              <w:rPr>
                <w:sz w:val="18"/>
              </w:rPr>
              <w:t>JPanel</w:t>
            </w:r>
            <w:proofErr w:type="spellEnd"/>
            <w:r w:rsidRPr="00303519">
              <w:rPr>
                <w:sz w:val="18"/>
              </w:rPr>
              <w:t xml:space="preserve"> jp3;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private </w:t>
            </w:r>
            <w:proofErr w:type="spellStart"/>
            <w:r w:rsidRPr="00303519">
              <w:rPr>
                <w:sz w:val="18"/>
              </w:rPr>
              <w:t>JPanel</w:t>
            </w:r>
            <w:proofErr w:type="spellEnd"/>
            <w:r w:rsidRPr="00303519">
              <w:rPr>
                <w:sz w:val="18"/>
              </w:rPr>
              <w:t xml:space="preserve"> jp4;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private </w:t>
            </w:r>
            <w:proofErr w:type="spellStart"/>
            <w:r w:rsidRPr="00303519">
              <w:rPr>
                <w:sz w:val="18"/>
              </w:rPr>
              <w:t>JRadioButton</w:t>
            </w:r>
            <w:proofErr w:type="spellEnd"/>
            <w:r w:rsidRPr="00303519">
              <w:rPr>
                <w:sz w:val="18"/>
              </w:rPr>
              <w:t xml:space="preserve"> </w:t>
            </w:r>
            <w:proofErr w:type="spellStart"/>
            <w:r w:rsidRPr="00303519">
              <w:rPr>
                <w:sz w:val="18"/>
              </w:rPr>
              <w:t>jrbAccept</w:t>
            </w:r>
            <w:proofErr w:type="spellEnd"/>
            <w:r w:rsidRPr="00303519">
              <w:rPr>
                <w:sz w:val="18"/>
              </w:rPr>
              <w:t>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>private Font g;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public </w:t>
            </w:r>
            <w:proofErr w:type="spellStart"/>
            <w:r w:rsidRPr="00303519">
              <w:rPr>
                <w:sz w:val="18"/>
              </w:rPr>
              <w:t>VIPRegister</w:t>
            </w:r>
            <w:proofErr w:type="spellEnd"/>
            <w:r w:rsidRPr="00303519">
              <w:rPr>
                <w:sz w:val="18"/>
              </w:rPr>
              <w:t>() {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  <w:t xml:space="preserve">g = new Font("宋体", </w:t>
            </w:r>
            <w:proofErr w:type="spellStart"/>
            <w:r w:rsidRPr="00303519">
              <w:rPr>
                <w:rFonts w:hint="eastAsia"/>
                <w:sz w:val="18"/>
              </w:rPr>
              <w:t>Font.BOLD</w:t>
            </w:r>
            <w:proofErr w:type="spellEnd"/>
            <w:r w:rsidRPr="00303519">
              <w:rPr>
                <w:rFonts w:hint="eastAsia"/>
                <w:sz w:val="18"/>
              </w:rPr>
              <w:t>, 30);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  <w:t>/* jp1 注册信息的各项种类 */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info = new </w:t>
            </w:r>
            <w:proofErr w:type="spellStart"/>
            <w:r w:rsidRPr="00303519">
              <w:rPr>
                <w:sz w:val="18"/>
              </w:rPr>
              <w:t>JLabel</w:t>
            </w:r>
            <w:proofErr w:type="spellEnd"/>
            <w:r w:rsidRPr="00303519">
              <w:rPr>
                <w:sz w:val="18"/>
              </w:rPr>
              <w:t>[4];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  <w:t xml:space="preserve">info[0] = new </w:t>
            </w:r>
            <w:proofErr w:type="spellStart"/>
            <w:r w:rsidRPr="00303519">
              <w:rPr>
                <w:rFonts w:hint="eastAsia"/>
                <w:sz w:val="18"/>
              </w:rPr>
              <w:t>JLabel</w:t>
            </w:r>
            <w:proofErr w:type="spellEnd"/>
            <w:r w:rsidRPr="00303519">
              <w:rPr>
                <w:rFonts w:hint="eastAsia"/>
                <w:sz w:val="18"/>
              </w:rPr>
              <w:t xml:space="preserve">("电话", </w:t>
            </w:r>
            <w:proofErr w:type="spellStart"/>
            <w:r w:rsidRPr="00303519">
              <w:rPr>
                <w:rFonts w:hint="eastAsia"/>
                <w:sz w:val="18"/>
              </w:rPr>
              <w:t>SwingConstants.RIGHT</w:t>
            </w:r>
            <w:proofErr w:type="spellEnd"/>
            <w:r w:rsidRPr="00303519">
              <w:rPr>
                <w:rFonts w:hint="eastAsia"/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  <w:t xml:space="preserve">info[1] = new </w:t>
            </w:r>
            <w:proofErr w:type="spellStart"/>
            <w:r w:rsidRPr="00303519">
              <w:rPr>
                <w:rFonts w:hint="eastAsia"/>
                <w:sz w:val="18"/>
              </w:rPr>
              <w:t>JLabel</w:t>
            </w:r>
            <w:proofErr w:type="spellEnd"/>
            <w:r w:rsidRPr="00303519">
              <w:rPr>
                <w:rFonts w:hint="eastAsia"/>
                <w:sz w:val="18"/>
              </w:rPr>
              <w:t xml:space="preserve">("账号", </w:t>
            </w:r>
            <w:proofErr w:type="spellStart"/>
            <w:r w:rsidRPr="00303519">
              <w:rPr>
                <w:rFonts w:hint="eastAsia"/>
                <w:sz w:val="18"/>
              </w:rPr>
              <w:t>SwingConstants.RIGHT</w:t>
            </w:r>
            <w:proofErr w:type="spellEnd"/>
            <w:r w:rsidRPr="00303519">
              <w:rPr>
                <w:rFonts w:hint="eastAsia"/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  <w:t xml:space="preserve">info[2] = new </w:t>
            </w:r>
            <w:proofErr w:type="spellStart"/>
            <w:r w:rsidRPr="00303519">
              <w:rPr>
                <w:rFonts w:hint="eastAsia"/>
                <w:sz w:val="18"/>
              </w:rPr>
              <w:t>JLabel</w:t>
            </w:r>
            <w:proofErr w:type="spellEnd"/>
            <w:r w:rsidRPr="00303519">
              <w:rPr>
                <w:rFonts w:hint="eastAsia"/>
                <w:sz w:val="18"/>
              </w:rPr>
              <w:t xml:space="preserve">("密码", </w:t>
            </w:r>
            <w:proofErr w:type="spellStart"/>
            <w:r w:rsidRPr="00303519">
              <w:rPr>
                <w:rFonts w:hint="eastAsia"/>
                <w:sz w:val="18"/>
              </w:rPr>
              <w:t>SwingConstants.RIGHT</w:t>
            </w:r>
            <w:proofErr w:type="spellEnd"/>
            <w:r w:rsidRPr="00303519">
              <w:rPr>
                <w:rFonts w:hint="eastAsia"/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  <w:t xml:space="preserve">info[3] = new </w:t>
            </w:r>
            <w:proofErr w:type="spellStart"/>
            <w:r w:rsidRPr="00303519">
              <w:rPr>
                <w:rFonts w:hint="eastAsia"/>
                <w:sz w:val="18"/>
              </w:rPr>
              <w:t>JLabel</w:t>
            </w:r>
            <w:proofErr w:type="spellEnd"/>
            <w:r w:rsidRPr="00303519">
              <w:rPr>
                <w:rFonts w:hint="eastAsia"/>
                <w:sz w:val="18"/>
              </w:rPr>
              <w:t xml:space="preserve">("确认密码", </w:t>
            </w:r>
            <w:proofErr w:type="spellStart"/>
            <w:r w:rsidRPr="00303519">
              <w:rPr>
                <w:rFonts w:hint="eastAsia"/>
                <w:sz w:val="18"/>
              </w:rPr>
              <w:t>SwingConstants.RIGHT</w:t>
            </w:r>
            <w:proofErr w:type="spellEnd"/>
            <w:r w:rsidRPr="00303519">
              <w:rPr>
                <w:rFonts w:hint="eastAsia"/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 xml:space="preserve"> = new </w:t>
            </w:r>
            <w:proofErr w:type="spellStart"/>
            <w:r w:rsidRPr="00303519">
              <w:rPr>
                <w:sz w:val="18"/>
              </w:rPr>
              <w:t>JTextField</w:t>
            </w:r>
            <w:proofErr w:type="spellEnd"/>
            <w:r w:rsidRPr="00303519">
              <w:rPr>
                <w:sz w:val="18"/>
              </w:rPr>
              <w:t>[4];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jp1 = new </w:t>
            </w:r>
            <w:proofErr w:type="spellStart"/>
            <w:r w:rsidRPr="00303519">
              <w:rPr>
                <w:sz w:val="18"/>
              </w:rPr>
              <w:t>JPanel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jp1.setLayout(new </w:t>
            </w:r>
            <w:proofErr w:type="spellStart"/>
            <w:r w:rsidRPr="00303519">
              <w:rPr>
                <w:sz w:val="18"/>
              </w:rPr>
              <w:t>GridLayout</w:t>
            </w:r>
            <w:proofErr w:type="spellEnd"/>
            <w:r w:rsidRPr="00303519">
              <w:rPr>
                <w:sz w:val="18"/>
              </w:rPr>
              <w:t>(4, 1, 5, 5));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jp2 = new </w:t>
            </w:r>
            <w:proofErr w:type="spellStart"/>
            <w:r w:rsidRPr="00303519">
              <w:rPr>
                <w:sz w:val="18"/>
              </w:rPr>
              <w:t>JPanel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jp2.setLayout(new </w:t>
            </w:r>
            <w:proofErr w:type="spellStart"/>
            <w:r w:rsidRPr="00303519">
              <w:rPr>
                <w:sz w:val="18"/>
              </w:rPr>
              <w:t>GridLayout</w:t>
            </w:r>
            <w:proofErr w:type="spellEnd"/>
            <w:r w:rsidRPr="00303519">
              <w:rPr>
                <w:sz w:val="18"/>
              </w:rPr>
              <w:t>(4, 1, 5, 5));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for (</w:t>
            </w:r>
            <w:proofErr w:type="spellStart"/>
            <w:r w:rsidRPr="00303519">
              <w:rPr>
                <w:sz w:val="18"/>
              </w:rPr>
              <w:t>int</w:t>
            </w:r>
            <w:proofErr w:type="spellEnd"/>
            <w:r w:rsidRPr="00303519">
              <w:rPr>
                <w:sz w:val="18"/>
              </w:rPr>
              <w:t xml:space="preserve"> i = 0; i &lt; 4; i++)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 xml:space="preserve">[i] = new </w:t>
            </w:r>
            <w:proofErr w:type="spellStart"/>
            <w:r w:rsidRPr="00303519">
              <w:rPr>
                <w:sz w:val="18"/>
              </w:rPr>
              <w:t>JTextField</w:t>
            </w:r>
            <w:proofErr w:type="spellEnd"/>
            <w:r w:rsidRPr="00303519">
              <w:rPr>
                <w:sz w:val="18"/>
              </w:rPr>
              <w:t>(15);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[i].</w:t>
            </w:r>
            <w:proofErr w:type="spellStart"/>
            <w:r w:rsidRPr="00303519">
              <w:rPr>
                <w:sz w:val="18"/>
              </w:rPr>
              <w:t>setFont</w:t>
            </w:r>
            <w:proofErr w:type="spellEnd"/>
            <w:r w:rsidRPr="00303519">
              <w:rPr>
                <w:sz w:val="18"/>
              </w:rPr>
              <w:t>(g);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info[i].</w:t>
            </w:r>
            <w:proofErr w:type="spellStart"/>
            <w:r w:rsidRPr="00303519">
              <w:rPr>
                <w:sz w:val="18"/>
              </w:rPr>
              <w:t>setFont</w:t>
            </w:r>
            <w:proofErr w:type="spellEnd"/>
            <w:r w:rsidRPr="00303519">
              <w:rPr>
                <w:sz w:val="18"/>
              </w:rPr>
              <w:t>(g);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jp1.add(info[i]);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jp2.add(</w:t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[i]);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lastRenderedPageBreak/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jp3 = new </w:t>
            </w:r>
            <w:proofErr w:type="spellStart"/>
            <w:r w:rsidRPr="00303519">
              <w:rPr>
                <w:sz w:val="18"/>
              </w:rPr>
              <w:t>JPanel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jp3.add(jp1);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jp3.add(jp2);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  <w:t xml:space="preserve">Font g1 = new Font("宋体", </w:t>
            </w:r>
            <w:proofErr w:type="spellStart"/>
            <w:r w:rsidRPr="00303519">
              <w:rPr>
                <w:rFonts w:hint="eastAsia"/>
                <w:sz w:val="18"/>
              </w:rPr>
              <w:t>Font.BOLD</w:t>
            </w:r>
            <w:proofErr w:type="spellEnd"/>
            <w:r w:rsidRPr="00303519">
              <w:rPr>
                <w:rFonts w:hint="eastAsia"/>
                <w:sz w:val="18"/>
              </w:rPr>
              <w:t>, 20);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JCheckBox</w:t>
            </w:r>
            <w:proofErr w:type="spellEnd"/>
            <w:r w:rsidRPr="00303519">
              <w:rPr>
                <w:rFonts w:hint="eastAsia"/>
                <w:sz w:val="18"/>
              </w:rPr>
              <w:t xml:space="preserve"> jcb1 = new </w:t>
            </w:r>
            <w:proofErr w:type="spellStart"/>
            <w:r w:rsidRPr="00303519">
              <w:rPr>
                <w:rFonts w:hint="eastAsia"/>
                <w:sz w:val="18"/>
              </w:rPr>
              <w:t>JCheckBox</w:t>
            </w:r>
            <w:proofErr w:type="spellEnd"/>
            <w:r w:rsidRPr="00303519">
              <w:rPr>
                <w:rFonts w:hint="eastAsia"/>
                <w:sz w:val="18"/>
              </w:rPr>
              <w:t>("到期自动续费", true);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JCheckBox</w:t>
            </w:r>
            <w:proofErr w:type="spellEnd"/>
            <w:r w:rsidRPr="00303519">
              <w:rPr>
                <w:rFonts w:hint="eastAsia"/>
                <w:sz w:val="18"/>
              </w:rPr>
              <w:t xml:space="preserve"> jcb2 = new </w:t>
            </w:r>
            <w:proofErr w:type="spellStart"/>
            <w:r w:rsidRPr="00303519">
              <w:rPr>
                <w:rFonts w:hint="eastAsia"/>
                <w:sz w:val="18"/>
              </w:rPr>
              <w:t>JCheckBox</w:t>
            </w:r>
            <w:proofErr w:type="spellEnd"/>
            <w:r w:rsidRPr="00303519">
              <w:rPr>
                <w:rFonts w:hint="eastAsia"/>
                <w:sz w:val="18"/>
              </w:rPr>
              <w:t>("加入客户体验计划", true);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jrbAccept</w:t>
            </w:r>
            <w:proofErr w:type="spellEnd"/>
            <w:r w:rsidRPr="00303519">
              <w:rPr>
                <w:rFonts w:hint="eastAsia"/>
                <w:sz w:val="18"/>
              </w:rPr>
              <w:t xml:space="preserve"> = new </w:t>
            </w:r>
            <w:proofErr w:type="spellStart"/>
            <w:r w:rsidRPr="00303519">
              <w:rPr>
                <w:rFonts w:hint="eastAsia"/>
                <w:sz w:val="18"/>
              </w:rPr>
              <w:t>JRadioButton</w:t>
            </w:r>
            <w:proofErr w:type="spellEnd"/>
            <w:r w:rsidRPr="00303519">
              <w:rPr>
                <w:rFonts w:hint="eastAsia"/>
                <w:sz w:val="18"/>
              </w:rPr>
              <w:t>("我接受用户协议");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JRadioButton</w:t>
            </w:r>
            <w:proofErr w:type="spellEnd"/>
            <w:r w:rsidRPr="00303519">
              <w:rPr>
                <w:rFonts w:hint="eastAsia"/>
                <w:sz w:val="18"/>
              </w:rPr>
              <w:t xml:space="preserve"> </w:t>
            </w:r>
            <w:proofErr w:type="spellStart"/>
            <w:r w:rsidRPr="00303519">
              <w:rPr>
                <w:rFonts w:hint="eastAsia"/>
                <w:sz w:val="18"/>
              </w:rPr>
              <w:t>jrbRefuse</w:t>
            </w:r>
            <w:proofErr w:type="spellEnd"/>
            <w:r w:rsidRPr="00303519">
              <w:rPr>
                <w:rFonts w:hint="eastAsia"/>
                <w:sz w:val="18"/>
              </w:rPr>
              <w:t xml:space="preserve"> = new </w:t>
            </w:r>
            <w:proofErr w:type="spellStart"/>
            <w:r w:rsidRPr="00303519">
              <w:rPr>
                <w:rFonts w:hint="eastAsia"/>
                <w:sz w:val="18"/>
              </w:rPr>
              <w:t>JRadioButton</w:t>
            </w:r>
            <w:proofErr w:type="spellEnd"/>
            <w:r w:rsidRPr="00303519">
              <w:rPr>
                <w:rFonts w:hint="eastAsia"/>
                <w:sz w:val="18"/>
              </w:rPr>
              <w:t>("我拒绝用户协议", true);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jbok</w:t>
            </w:r>
            <w:proofErr w:type="spellEnd"/>
            <w:r w:rsidRPr="00303519">
              <w:rPr>
                <w:rFonts w:hint="eastAsia"/>
                <w:sz w:val="18"/>
              </w:rPr>
              <w:t xml:space="preserve"> = new </w:t>
            </w:r>
            <w:proofErr w:type="spellStart"/>
            <w:r w:rsidRPr="00303519">
              <w:rPr>
                <w:rFonts w:hint="eastAsia"/>
                <w:sz w:val="18"/>
              </w:rPr>
              <w:t>JButton</w:t>
            </w:r>
            <w:proofErr w:type="spellEnd"/>
            <w:r w:rsidRPr="00303519">
              <w:rPr>
                <w:rFonts w:hint="eastAsia"/>
                <w:sz w:val="18"/>
              </w:rPr>
              <w:t>("提交");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jbok.addActionListener</w:t>
            </w:r>
            <w:proofErr w:type="spellEnd"/>
            <w:r w:rsidRPr="00303519">
              <w:rPr>
                <w:sz w:val="18"/>
              </w:rPr>
              <w:t xml:space="preserve">(new </w:t>
            </w:r>
            <w:proofErr w:type="spellStart"/>
            <w:r w:rsidRPr="00303519">
              <w:rPr>
                <w:sz w:val="18"/>
              </w:rPr>
              <w:t>lis</w:t>
            </w:r>
            <w:proofErr w:type="spellEnd"/>
            <w:r w:rsidRPr="00303519">
              <w:rPr>
                <w:sz w:val="18"/>
              </w:rPr>
              <w:t>());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jbok.setEnabled</w:t>
            </w:r>
            <w:proofErr w:type="spellEnd"/>
            <w:r w:rsidRPr="00303519">
              <w:rPr>
                <w:sz w:val="18"/>
              </w:rPr>
              <w:t>(false);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jbcancel</w:t>
            </w:r>
            <w:proofErr w:type="spellEnd"/>
            <w:r w:rsidRPr="00303519">
              <w:rPr>
                <w:rFonts w:hint="eastAsia"/>
                <w:sz w:val="18"/>
              </w:rPr>
              <w:t xml:space="preserve"> = new </w:t>
            </w:r>
            <w:proofErr w:type="spellStart"/>
            <w:r w:rsidRPr="00303519">
              <w:rPr>
                <w:rFonts w:hint="eastAsia"/>
                <w:sz w:val="18"/>
              </w:rPr>
              <w:t>JButton</w:t>
            </w:r>
            <w:proofErr w:type="spellEnd"/>
            <w:r w:rsidRPr="00303519">
              <w:rPr>
                <w:rFonts w:hint="eastAsia"/>
                <w:sz w:val="18"/>
              </w:rPr>
              <w:t>("重置");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jbcancel.addActionListener</w:t>
            </w:r>
            <w:proofErr w:type="spellEnd"/>
            <w:r w:rsidRPr="00303519">
              <w:rPr>
                <w:sz w:val="18"/>
              </w:rPr>
              <w:t xml:space="preserve">(new </w:t>
            </w:r>
            <w:proofErr w:type="spellStart"/>
            <w:r w:rsidRPr="00303519">
              <w:rPr>
                <w:sz w:val="18"/>
              </w:rPr>
              <w:t>lis</w:t>
            </w:r>
            <w:proofErr w:type="spellEnd"/>
            <w:r w:rsidRPr="00303519">
              <w:rPr>
                <w:sz w:val="18"/>
              </w:rPr>
              <w:t>());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jcb1.setFont(g1);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jcb2.setFont(g1);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jrbAccept.setFont</w:t>
            </w:r>
            <w:proofErr w:type="spellEnd"/>
            <w:r w:rsidRPr="00303519">
              <w:rPr>
                <w:sz w:val="18"/>
              </w:rPr>
              <w:t>(g1);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jrbAccept.addItemListener</w:t>
            </w:r>
            <w:proofErr w:type="spellEnd"/>
            <w:r w:rsidRPr="00303519">
              <w:rPr>
                <w:sz w:val="18"/>
              </w:rPr>
              <w:t>(this);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jrbRefuse.setFont</w:t>
            </w:r>
            <w:proofErr w:type="spellEnd"/>
            <w:r w:rsidRPr="00303519">
              <w:rPr>
                <w:sz w:val="18"/>
              </w:rPr>
              <w:t>(g1);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jbok.setFont</w:t>
            </w:r>
            <w:proofErr w:type="spellEnd"/>
            <w:r w:rsidRPr="00303519">
              <w:rPr>
                <w:sz w:val="18"/>
              </w:rPr>
              <w:t>(g);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jbcancel.setFont</w:t>
            </w:r>
            <w:proofErr w:type="spellEnd"/>
            <w:r w:rsidRPr="00303519">
              <w:rPr>
                <w:sz w:val="18"/>
              </w:rPr>
              <w:t>(g);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ButtonGroup</w:t>
            </w:r>
            <w:proofErr w:type="spellEnd"/>
            <w:r w:rsidRPr="00303519">
              <w:rPr>
                <w:sz w:val="18"/>
              </w:rPr>
              <w:t xml:space="preserve"> </w:t>
            </w:r>
            <w:proofErr w:type="spellStart"/>
            <w:r w:rsidRPr="00303519">
              <w:rPr>
                <w:sz w:val="18"/>
              </w:rPr>
              <w:t>bg</w:t>
            </w:r>
            <w:proofErr w:type="spellEnd"/>
            <w:r w:rsidRPr="00303519">
              <w:rPr>
                <w:sz w:val="18"/>
              </w:rPr>
              <w:t xml:space="preserve"> = new </w:t>
            </w:r>
            <w:proofErr w:type="spellStart"/>
            <w:r w:rsidRPr="00303519">
              <w:rPr>
                <w:sz w:val="18"/>
              </w:rPr>
              <w:t>ButtonGroup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bg.add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jrbAccept</w:t>
            </w:r>
            <w:proofErr w:type="spellEnd"/>
            <w:r w:rsidRPr="00303519">
              <w:rPr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bg.add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jrbRefuse</w:t>
            </w:r>
            <w:proofErr w:type="spellEnd"/>
            <w:r w:rsidRPr="00303519">
              <w:rPr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jp4 = new </w:t>
            </w:r>
            <w:proofErr w:type="spellStart"/>
            <w:r w:rsidRPr="00303519">
              <w:rPr>
                <w:sz w:val="18"/>
              </w:rPr>
              <w:t>JPanel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jp4.setLayout(new </w:t>
            </w:r>
            <w:proofErr w:type="spellStart"/>
            <w:r w:rsidRPr="00303519">
              <w:rPr>
                <w:sz w:val="18"/>
              </w:rPr>
              <w:t>GridLayout</w:t>
            </w:r>
            <w:proofErr w:type="spellEnd"/>
            <w:r w:rsidRPr="00303519">
              <w:rPr>
                <w:sz w:val="18"/>
              </w:rPr>
              <w:t>(3, 2, 5, 5));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jp4.add(jcb1);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jp4.add(jcb2);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jp4.add(</w:t>
            </w:r>
            <w:proofErr w:type="spellStart"/>
            <w:r w:rsidRPr="00303519">
              <w:rPr>
                <w:sz w:val="18"/>
              </w:rPr>
              <w:t>jrbAccept</w:t>
            </w:r>
            <w:proofErr w:type="spellEnd"/>
            <w:r w:rsidRPr="00303519">
              <w:rPr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jp4.add(</w:t>
            </w:r>
            <w:proofErr w:type="spellStart"/>
            <w:r w:rsidRPr="00303519">
              <w:rPr>
                <w:sz w:val="18"/>
              </w:rPr>
              <w:t>jrbRefuse</w:t>
            </w:r>
            <w:proofErr w:type="spellEnd"/>
            <w:r w:rsidRPr="00303519">
              <w:rPr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jp4.add(</w:t>
            </w:r>
            <w:proofErr w:type="spellStart"/>
            <w:r w:rsidRPr="00303519">
              <w:rPr>
                <w:sz w:val="18"/>
              </w:rPr>
              <w:t>jbok</w:t>
            </w:r>
            <w:proofErr w:type="spellEnd"/>
            <w:r w:rsidRPr="00303519">
              <w:rPr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jp4.add(</w:t>
            </w:r>
            <w:proofErr w:type="spellStart"/>
            <w:r w:rsidRPr="00303519">
              <w:rPr>
                <w:sz w:val="18"/>
              </w:rPr>
              <w:t>jbcancel</w:t>
            </w:r>
            <w:proofErr w:type="spellEnd"/>
            <w:r w:rsidRPr="00303519">
              <w:rPr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Container c = </w:t>
            </w:r>
            <w:proofErr w:type="spellStart"/>
            <w:r w:rsidRPr="00303519">
              <w:rPr>
                <w:sz w:val="18"/>
              </w:rPr>
              <w:t>getContentPane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c.setLayout</w:t>
            </w:r>
            <w:proofErr w:type="spellEnd"/>
            <w:r w:rsidRPr="00303519">
              <w:rPr>
                <w:sz w:val="18"/>
              </w:rPr>
              <w:t xml:space="preserve">(new </w:t>
            </w:r>
            <w:proofErr w:type="spellStart"/>
            <w:r w:rsidRPr="00303519">
              <w:rPr>
                <w:sz w:val="18"/>
              </w:rPr>
              <w:t>GridLayout</w:t>
            </w:r>
            <w:proofErr w:type="spellEnd"/>
            <w:r w:rsidRPr="00303519">
              <w:rPr>
                <w:sz w:val="18"/>
              </w:rPr>
              <w:t>(2, 1));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c.add</w:t>
            </w:r>
            <w:proofErr w:type="spellEnd"/>
            <w:r w:rsidRPr="00303519">
              <w:rPr>
                <w:sz w:val="18"/>
              </w:rPr>
              <w:t>(jp3);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c.add</w:t>
            </w:r>
            <w:proofErr w:type="spellEnd"/>
            <w:r w:rsidRPr="00303519">
              <w:rPr>
                <w:sz w:val="18"/>
              </w:rPr>
              <w:t>(jp4);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setTitle</w:t>
            </w:r>
            <w:proofErr w:type="spellEnd"/>
            <w:r w:rsidRPr="00303519">
              <w:rPr>
                <w:rFonts w:hint="eastAsia"/>
                <w:sz w:val="18"/>
              </w:rPr>
              <w:t>("</w:t>
            </w:r>
            <w:proofErr w:type="gramStart"/>
            <w:r w:rsidRPr="00303519">
              <w:rPr>
                <w:rFonts w:hint="eastAsia"/>
                <w:sz w:val="18"/>
              </w:rPr>
              <w:t>请注册</w:t>
            </w:r>
            <w:proofErr w:type="gramEnd"/>
            <w:r w:rsidRPr="00303519">
              <w:rPr>
                <w:rFonts w:hint="eastAsia"/>
                <w:sz w:val="18"/>
              </w:rPr>
              <w:t>会员信息");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lastRenderedPageBreak/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setVisible</w:t>
            </w:r>
            <w:proofErr w:type="spellEnd"/>
            <w:r w:rsidRPr="00303519">
              <w:rPr>
                <w:sz w:val="18"/>
              </w:rPr>
              <w:t>(true);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pack();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setDefaultCloseOperation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JFrame.EXIT_ON_CLOSE</w:t>
            </w:r>
            <w:proofErr w:type="spellEnd"/>
            <w:r w:rsidRPr="00303519">
              <w:rPr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setLocation</w:t>
            </w:r>
            <w:proofErr w:type="spellEnd"/>
            <w:r w:rsidRPr="00303519">
              <w:rPr>
                <w:sz w:val="18"/>
              </w:rPr>
              <w:t>(500, 300);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public class </w:t>
            </w:r>
            <w:proofErr w:type="spellStart"/>
            <w:r w:rsidRPr="00303519">
              <w:rPr>
                <w:sz w:val="18"/>
              </w:rPr>
              <w:t>lis</w:t>
            </w:r>
            <w:proofErr w:type="spellEnd"/>
            <w:r w:rsidRPr="00303519">
              <w:rPr>
                <w:sz w:val="18"/>
              </w:rPr>
              <w:t xml:space="preserve"> implements </w:t>
            </w:r>
            <w:proofErr w:type="spellStart"/>
            <w:r w:rsidRPr="00303519">
              <w:rPr>
                <w:sz w:val="18"/>
              </w:rPr>
              <w:t>ActionListener</w:t>
            </w:r>
            <w:proofErr w:type="spellEnd"/>
            <w:r w:rsidRPr="00303519">
              <w:rPr>
                <w:sz w:val="18"/>
              </w:rPr>
              <w:t xml:space="preserve">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@</w:t>
            </w:r>
            <w:proofErr w:type="spellStart"/>
            <w:r w:rsidRPr="00303519">
              <w:rPr>
                <w:sz w:val="18"/>
              </w:rPr>
              <w:t>SuppressWarnings</w:t>
            </w:r>
            <w:proofErr w:type="spellEnd"/>
            <w:r w:rsidRPr="00303519">
              <w:rPr>
                <w:sz w:val="18"/>
              </w:rPr>
              <w:t>("deprecation")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@Override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public void </w:t>
            </w:r>
            <w:proofErr w:type="spellStart"/>
            <w:r w:rsidRPr="00303519">
              <w:rPr>
                <w:sz w:val="18"/>
              </w:rPr>
              <w:t>actionPerformed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ActionEvent</w:t>
            </w:r>
            <w:proofErr w:type="spellEnd"/>
            <w:r w:rsidRPr="00303519">
              <w:rPr>
                <w:sz w:val="18"/>
              </w:rPr>
              <w:t xml:space="preserve"> e)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Object source = </w:t>
            </w:r>
            <w:proofErr w:type="spellStart"/>
            <w:r w:rsidRPr="00303519">
              <w:rPr>
                <w:sz w:val="18"/>
              </w:rPr>
              <w:t>e.getSource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boolean</w:t>
            </w:r>
            <w:proofErr w:type="spellEnd"/>
            <w:r w:rsidRPr="00303519">
              <w:rPr>
                <w:sz w:val="18"/>
              </w:rPr>
              <w:t xml:space="preserve"> flag = true;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if (source == </w:t>
            </w:r>
            <w:proofErr w:type="spellStart"/>
            <w:r w:rsidRPr="00303519">
              <w:rPr>
                <w:sz w:val="18"/>
              </w:rPr>
              <w:t>jbok</w:t>
            </w:r>
            <w:proofErr w:type="spellEnd"/>
            <w:r w:rsidRPr="00303519">
              <w:rPr>
                <w:sz w:val="18"/>
              </w:rPr>
              <w:t>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for (</w:t>
            </w:r>
            <w:proofErr w:type="spellStart"/>
            <w:r w:rsidRPr="00303519">
              <w:rPr>
                <w:sz w:val="18"/>
              </w:rPr>
              <w:t>int</w:t>
            </w:r>
            <w:proofErr w:type="spellEnd"/>
            <w:r w:rsidRPr="00303519">
              <w:rPr>
                <w:sz w:val="18"/>
              </w:rPr>
              <w:t xml:space="preserve"> i = 0; i &lt; 4; i++)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if (</w:t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[i].</w:t>
            </w:r>
            <w:proofErr w:type="spellStart"/>
            <w:r w:rsidRPr="00303519">
              <w:rPr>
                <w:sz w:val="18"/>
              </w:rPr>
              <w:t>getText</w:t>
            </w:r>
            <w:proofErr w:type="spellEnd"/>
            <w:r w:rsidRPr="00303519">
              <w:rPr>
                <w:sz w:val="18"/>
              </w:rPr>
              <w:t>().length() == 0)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JOptionPane.showMessageDialog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getParent</w:t>
            </w:r>
            <w:proofErr w:type="spellEnd"/>
            <w:r w:rsidRPr="00303519">
              <w:rPr>
                <w:sz w:val="18"/>
              </w:rPr>
              <w:t xml:space="preserve">(), 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  <w:t>"请输入" + info[i].</w:t>
            </w:r>
            <w:proofErr w:type="spellStart"/>
            <w:r w:rsidRPr="00303519">
              <w:rPr>
                <w:rFonts w:hint="eastAsia"/>
                <w:sz w:val="18"/>
              </w:rPr>
              <w:t>getText</w:t>
            </w:r>
            <w:proofErr w:type="spellEnd"/>
            <w:r w:rsidRPr="00303519">
              <w:rPr>
                <w:rFonts w:hint="eastAsia"/>
                <w:sz w:val="18"/>
              </w:rPr>
              <w:t>() + "信息！", "错误信息",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JOptionPane.WARNING_MESSAGE</w:t>
            </w:r>
            <w:proofErr w:type="spellEnd"/>
            <w:r w:rsidRPr="00303519">
              <w:rPr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[i].</w:t>
            </w:r>
            <w:proofErr w:type="spellStart"/>
            <w:r w:rsidRPr="00303519">
              <w:rPr>
                <w:sz w:val="18"/>
              </w:rPr>
              <w:t>requestFocus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flag = false;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break;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if (</w:t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[0].</w:t>
            </w:r>
            <w:proofErr w:type="spellStart"/>
            <w:r w:rsidRPr="00303519">
              <w:rPr>
                <w:sz w:val="18"/>
              </w:rPr>
              <w:t>getText</w:t>
            </w:r>
            <w:proofErr w:type="spellEnd"/>
            <w:r w:rsidRPr="00303519">
              <w:rPr>
                <w:sz w:val="18"/>
              </w:rPr>
              <w:t xml:space="preserve">().length() != 11 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|| !</w:t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[0].</w:t>
            </w:r>
            <w:proofErr w:type="spellStart"/>
            <w:r w:rsidRPr="00303519">
              <w:rPr>
                <w:sz w:val="18"/>
              </w:rPr>
              <w:t>getText</w:t>
            </w:r>
            <w:proofErr w:type="spellEnd"/>
            <w:r w:rsidRPr="00303519">
              <w:rPr>
                <w:sz w:val="18"/>
              </w:rPr>
              <w:t>().matches("1[0-9]{10}"))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flag = false;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JOptionPane.showMessageDialog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getParent</w:t>
            </w:r>
            <w:proofErr w:type="spellEnd"/>
            <w:r w:rsidRPr="00303519">
              <w:rPr>
                <w:sz w:val="18"/>
              </w:rPr>
              <w:t xml:space="preserve">(), 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  <w:t xml:space="preserve">"请输入正确的电话号码！", "错误信息", </w:t>
            </w:r>
            <w:proofErr w:type="spellStart"/>
            <w:r w:rsidRPr="00303519">
              <w:rPr>
                <w:rFonts w:hint="eastAsia"/>
                <w:sz w:val="18"/>
              </w:rPr>
              <w:t>JOptionPane.WARNING_MESSAGE</w:t>
            </w:r>
            <w:proofErr w:type="spellEnd"/>
            <w:r w:rsidRPr="00303519">
              <w:rPr>
                <w:rFonts w:hint="eastAsia"/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[0].</w:t>
            </w:r>
            <w:proofErr w:type="spellStart"/>
            <w:r w:rsidRPr="00303519">
              <w:rPr>
                <w:sz w:val="18"/>
              </w:rPr>
              <w:t>selectAll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[0].</w:t>
            </w:r>
            <w:proofErr w:type="spellStart"/>
            <w:r w:rsidRPr="00303519">
              <w:rPr>
                <w:sz w:val="18"/>
              </w:rPr>
              <w:t>requestFocus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if (</w:t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[1].</w:t>
            </w:r>
            <w:proofErr w:type="spellStart"/>
            <w:r w:rsidRPr="00303519">
              <w:rPr>
                <w:sz w:val="18"/>
              </w:rPr>
              <w:t>getText</w:t>
            </w:r>
            <w:proofErr w:type="spellEnd"/>
            <w:r w:rsidRPr="00303519">
              <w:rPr>
                <w:sz w:val="18"/>
              </w:rPr>
              <w:t xml:space="preserve">().length() &lt; 6 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|| </w:t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[1].</w:t>
            </w:r>
            <w:proofErr w:type="spellStart"/>
            <w:r w:rsidRPr="00303519">
              <w:rPr>
                <w:sz w:val="18"/>
              </w:rPr>
              <w:t>getText</w:t>
            </w:r>
            <w:proofErr w:type="spellEnd"/>
            <w:r w:rsidRPr="00303519">
              <w:rPr>
                <w:sz w:val="18"/>
              </w:rPr>
              <w:t>().contains(" "))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flag = false;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JOptionPane.showMessageDialog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getParent</w:t>
            </w:r>
            <w:proofErr w:type="spellEnd"/>
            <w:r w:rsidRPr="00303519">
              <w:rPr>
                <w:sz w:val="18"/>
              </w:rPr>
              <w:t>(),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lastRenderedPageBreak/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  <w:t>"账号是不包含空格的6位以上数字或字母", "错误信息",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JOptionPane.WARNING_MESSAGE</w:t>
            </w:r>
            <w:proofErr w:type="spellEnd"/>
            <w:r w:rsidRPr="00303519">
              <w:rPr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[1].</w:t>
            </w:r>
            <w:proofErr w:type="spellStart"/>
            <w:r w:rsidRPr="00303519">
              <w:rPr>
                <w:sz w:val="18"/>
              </w:rPr>
              <w:t>selectAll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if (</w:t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[2].</w:t>
            </w:r>
            <w:proofErr w:type="spellStart"/>
            <w:r w:rsidRPr="00303519">
              <w:rPr>
                <w:sz w:val="18"/>
              </w:rPr>
              <w:t>getText</w:t>
            </w:r>
            <w:proofErr w:type="spellEnd"/>
            <w:r w:rsidRPr="00303519">
              <w:rPr>
                <w:sz w:val="18"/>
              </w:rPr>
              <w:t xml:space="preserve">().length() &lt; 6 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|| </w:t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[2].</w:t>
            </w:r>
            <w:proofErr w:type="spellStart"/>
            <w:r w:rsidRPr="00303519">
              <w:rPr>
                <w:sz w:val="18"/>
              </w:rPr>
              <w:t>getText</w:t>
            </w:r>
            <w:proofErr w:type="spellEnd"/>
            <w:r w:rsidRPr="00303519">
              <w:rPr>
                <w:sz w:val="18"/>
              </w:rPr>
              <w:t>().contains(" "))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flag = false;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JOptionPane.showMessageDialog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getParent</w:t>
            </w:r>
            <w:proofErr w:type="spellEnd"/>
            <w:r w:rsidRPr="00303519">
              <w:rPr>
                <w:sz w:val="18"/>
              </w:rPr>
              <w:t xml:space="preserve">(), 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  <w:t>"密码是不包含空格的6位以上数字或字母", "错误信息",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JOptionPane.WARNING_MESSAGE</w:t>
            </w:r>
            <w:proofErr w:type="spellEnd"/>
            <w:r w:rsidRPr="00303519">
              <w:rPr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[2].</w:t>
            </w:r>
            <w:proofErr w:type="spellStart"/>
            <w:r w:rsidRPr="00303519">
              <w:rPr>
                <w:sz w:val="18"/>
              </w:rPr>
              <w:t>selectAll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if (</w:t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[2].</w:t>
            </w:r>
            <w:proofErr w:type="spellStart"/>
            <w:r w:rsidRPr="00303519">
              <w:rPr>
                <w:sz w:val="18"/>
              </w:rPr>
              <w:t>getText</w:t>
            </w:r>
            <w:proofErr w:type="spellEnd"/>
            <w:r w:rsidRPr="00303519">
              <w:rPr>
                <w:sz w:val="18"/>
              </w:rPr>
              <w:t>().</w:t>
            </w:r>
            <w:proofErr w:type="spellStart"/>
            <w:r w:rsidRPr="00303519">
              <w:rPr>
                <w:sz w:val="18"/>
              </w:rPr>
              <w:t>compareTo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[3].</w:t>
            </w:r>
            <w:proofErr w:type="spellStart"/>
            <w:r w:rsidRPr="00303519">
              <w:rPr>
                <w:sz w:val="18"/>
              </w:rPr>
              <w:t>getText</w:t>
            </w:r>
            <w:proofErr w:type="spellEnd"/>
            <w:r w:rsidRPr="00303519">
              <w:rPr>
                <w:sz w:val="18"/>
              </w:rPr>
              <w:t>()) != 0)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flag = false;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JOptionPane.showMessageDialog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getParent</w:t>
            </w:r>
            <w:proofErr w:type="spellEnd"/>
            <w:r w:rsidRPr="00303519">
              <w:rPr>
                <w:sz w:val="18"/>
              </w:rPr>
              <w:t xml:space="preserve">(), 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  <w:t xml:space="preserve">"两次密码不同，请重新输入！", "错误信息", </w:t>
            </w:r>
            <w:proofErr w:type="spellStart"/>
            <w:r w:rsidRPr="00303519">
              <w:rPr>
                <w:rFonts w:hint="eastAsia"/>
                <w:sz w:val="18"/>
              </w:rPr>
              <w:t>JOptionPane.WARNING_MESSAGE</w:t>
            </w:r>
            <w:proofErr w:type="spellEnd"/>
            <w:r w:rsidRPr="00303519">
              <w:rPr>
                <w:rFonts w:hint="eastAsia"/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[2].</w:t>
            </w:r>
            <w:proofErr w:type="spellStart"/>
            <w:r w:rsidRPr="00303519">
              <w:rPr>
                <w:sz w:val="18"/>
              </w:rPr>
              <w:t>setText</w:t>
            </w:r>
            <w:proofErr w:type="spellEnd"/>
            <w:r w:rsidRPr="00303519">
              <w:rPr>
                <w:sz w:val="18"/>
              </w:rPr>
              <w:t>("");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[3].</w:t>
            </w:r>
            <w:proofErr w:type="spellStart"/>
            <w:r w:rsidRPr="00303519">
              <w:rPr>
                <w:sz w:val="18"/>
              </w:rPr>
              <w:t>setText</w:t>
            </w:r>
            <w:proofErr w:type="spellEnd"/>
            <w:r w:rsidRPr="00303519">
              <w:rPr>
                <w:sz w:val="18"/>
              </w:rPr>
              <w:t>("");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[2].</w:t>
            </w:r>
            <w:proofErr w:type="spellStart"/>
            <w:r w:rsidRPr="00303519">
              <w:rPr>
                <w:sz w:val="18"/>
              </w:rPr>
              <w:t>requestFocus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if (flag</w:t>
            </w:r>
            <w:r w:rsidR="00303519" w:rsidRPr="00303519">
              <w:rPr>
                <w:rFonts w:hint="eastAsia"/>
                <w:sz w:val="18"/>
              </w:rPr>
              <w:t>==</w:t>
            </w:r>
            <w:r w:rsidR="00303519" w:rsidRPr="00303519">
              <w:rPr>
                <w:sz w:val="18"/>
              </w:rPr>
              <w:t>true</w:t>
            </w:r>
            <w:r w:rsidRPr="00303519">
              <w:rPr>
                <w:sz w:val="18"/>
              </w:rPr>
              <w:t>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JDialog</w:t>
            </w:r>
            <w:proofErr w:type="spellEnd"/>
            <w:r w:rsidRPr="00303519">
              <w:rPr>
                <w:sz w:val="18"/>
              </w:rPr>
              <w:t xml:space="preserve"> </w:t>
            </w:r>
            <w:proofErr w:type="spellStart"/>
            <w:r w:rsidRPr="00303519">
              <w:rPr>
                <w:sz w:val="18"/>
              </w:rPr>
              <w:t>jd</w:t>
            </w:r>
            <w:proofErr w:type="spellEnd"/>
            <w:r w:rsidRPr="00303519">
              <w:rPr>
                <w:sz w:val="18"/>
              </w:rPr>
              <w:t xml:space="preserve"> = new </w:t>
            </w:r>
            <w:proofErr w:type="spellStart"/>
            <w:r w:rsidRPr="00303519">
              <w:rPr>
                <w:sz w:val="18"/>
              </w:rPr>
              <w:t>JDialog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jd.setTitle</w:t>
            </w:r>
            <w:proofErr w:type="spellEnd"/>
            <w:r w:rsidRPr="00303519">
              <w:rPr>
                <w:rFonts w:hint="eastAsia"/>
                <w:sz w:val="18"/>
              </w:rPr>
              <w:t>("注册信息");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jd.setLocationRelativeTo</w:t>
            </w:r>
            <w:proofErr w:type="spellEnd"/>
            <w:r w:rsidRPr="00303519">
              <w:rPr>
                <w:sz w:val="18"/>
              </w:rPr>
              <w:t>(info[0]);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jd.setSize</w:t>
            </w:r>
            <w:proofErr w:type="spellEnd"/>
            <w:r w:rsidRPr="00303519">
              <w:rPr>
                <w:sz w:val="18"/>
              </w:rPr>
              <w:t>(300, 300);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Container cd = </w:t>
            </w:r>
            <w:proofErr w:type="spellStart"/>
            <w:r w:rsidRPr="00303519">
              <w:rPr>
                <w:sz w:val="18"/>
              </w:rPr>
              <w:t>jd.getContentPane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JTextArea</w:t>
            </w:r>
            <w:proofErr w:type="spellEnd"/>
            <w:r w:rsidRPr="00303519">
              <w:rPr>
                <w:sz w:val="18"/>
              </w:rPr>
              <w:t xml:space="preserve"> </w:t>
            </w:r>
            <w:proofErr w:type="spellStart"/>
            <w:r w:rsidRPr="00303519">
              <w:rPr>
                <w:sz w:val="18"/>
              </w:rPr>
              <w:t>jta</w:t>
            </w:r>
            <w:proofErr w:type="spellEnd"/>
            <w:r w:rsidRPr="00303519">
              <w:rPr>
                <w:sz w:val="18"/>
              </w:rPr>
              <w:t xml:space="preserve"> = new </w:t>
            </w:r>
            <w:proofErr w:type="spellStart"/>
            <w:r w:rsidRPr="00303519">
              <w:rPr>
                <w:sz w:val="18"/>
              </w:rPr>
              <w:t>JTextArea</w:t>
            </w:r>
            <w:proofErr w:type="spellEnd"/>
            <w:r w:rsidRPr="00303519">
              <w:rPr>
                <w:sz w:val="18"/>
              </w:rPr>
              <w:t>(4, 1);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jta.setEditable</w:t>
            </w:r>
            <w:proofErr w:type="spellEnd"/>
            <w:r w:rsidRPr="00303519">
              <w:rPr>
                <w:sz w:val="18"/>
              </w:rPr>
              <w:t>(false);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jta.setFont</w:t>
            </w:r>
            <w:proofErr w:type="spellEnd"/>
            <w:r w:rsidRPr="00303519">
              <w:rPr>
                <w:sz w:val="18"/>
              </w:rPr>
              <w:t>(g);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cd.setVisible</w:t>
            </w:r>
            <w:proofErr w:type="spellEnd"/>
            <w:r w:rsidRPr="00303519">
              <w:rPr>
                <w:sz w:val="18"/>
              </w:rPr>
              <w:t>(true);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cd.setLayout</w:t>
            </w:r>
            <w:proofErr w:type="spellEnd"/>
            <w:r w:rsidRPr="00303519">
              <w:rPr>
                <w:sz w:val="18"/>
              </w:rPr>
              <w:t xml:space="preserve">(new </w:t>
            </w:r>
            <w:proofErr w:type="spellStart"/>
            <w:r w:rsidRPr="00303519">
              <w:rPr>
                <w:sz w:val="18"/>
              </w:rPr>
              <w:t>FlowLayout</w:t>
            </w:r>
            <w:proofErr w:type="spellEnd"/>
            <w:r w:rsidRPr="00303519">
              <w:rPr>
                <w:sz w:val="18"/>
              </w:rPr>
              <w:t>());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cd.add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jta</w:t>
            </w:r>
            <w:proofErr w:type="spellEnd"/>
            <w:r w:rsidRPr="00303519">
              <w:rPr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JButton</w:t>
            </w:r>
            <w:proofErr w:type="spellEnd"/>
            <w:r w:rsidRPr="00303519">
              <w:rPr>
                <w:rFonts w:hint="eastAsia"/>
                <w:sz w:val="18"/>
              </w:rPr>
              <w:t xml:space="preserve"> </w:t>
            </w:r>
            <w:proofErr w:type="spellStart"/>
            <w:r w:rsidRPr="00303519">
              <w:rPr>
                <w:rFonts w:hint="eastAsia"/>
                <w:sz w:val="18"/>
              </w:rPr>
              <w:t>jb</w:t>
            </w:r>
            <w:proofErr w:type="spellEnd"/>
            <w:r w:rsidRPr="00303519">
              <w:rPr>
                <w:rFonts w:hint="eastAsia"/>
                <w:sz w:val="18"/>
              </w:rPr>
              <w:t xml:space="preserve"> = new </w:t>
            </w:r>
            <w:proofErr w:type="spellStart"/>
            <w:r w:rsidRPr="00303519">
              <w:rPr>
                <w:rFonts w:hint="eastAsia"/>
                <w:sz w:val="18"/>
              </w:rPr>
              <w:t>JButton</w:t>
            </w:r>
            <w:proofErr w:type="spellEnd"/>
            <w:r w:rsidRPr="00303519">
              <w:rPr>
                <w:rFonts w:hint="eastAsia"/>
                <w:sz w:val="18"/>
              </w:rPr>
              <w:t>("确定");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jb.addActionListener</w:t>
            </w:r>
            <w:proofErr w:type="spellEnd"/>
            <w:r w:rsidRPr="00303519">
              <w:rPr>
                <w:sz w:val="18"/>
              </w:rPr>
              <w:t xml:space="preserve">(new </w:t>
            </w:r>
            <w:proofErr w:type="spellStart"/>
            <w:r w:rsidRPr="00303519">
              <w:rPr>
                <w:sz w:val="18"/>
              </w:rPr>
              <w:t>ActionListener</w:t>
            </w:r>
            <w:proofErr w:type="spellEnd"/>
            <w:r w:rsidRPr="00303519">
              <w:rPr>
                <w:sz w:val="18"/>
              </w:rPr>
              <w:t>()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@Override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public void </w:t>
            </w:r>
            <w:proofErr w:type="spellStart"/>
            <w:r w:rsidRPr="00303519">
              <w:rPr>
                <w:sz w:val="18"/>
              </w:rPr>
              <w:t>actionPerformed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ActionEvent</w:t>
            </w:r>
            <w:proofErr w:type="spellEnd"/>
            <w:r w:rsidRPr="00303519">
              <w:rPr>
                <w:sz w:val="18"/>
              </w:rPr>
              <w:t xml:space="preserve"> e)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jd.setVisible</w:t>
            </w:r>
            <w:proofErr w:type="spellEnd"/>
            <w:r w:rsidRPr="00303519">
              <w:rPr>
                <w:sz w:val="18"/>
              </w:rPr>
              <w:t>(false);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cd.add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jb</w:t>
            </w:r>
            <w:proofErr w:type="spellEnd"/>
            <w:r w:rsidRPr="00303519">
              <w:rPr>
                <w:sz w:val="18"/>
              </w:rPr>
              <w:t>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jta.append</w:t>
            </w:r>
            <w:proofErr w:type="spellEnd"/>
            <w:r w:rsidRPr="00303519">
              <w:rPr>
                <w:rFonts w:hint="eastAsia"/>
                <w:sz w:val="18"/>
              </w:rPr>
              <w:t>("您的注册信息为：\n");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jta.append</w:t>
            </w:r>
            <w:proofErr w:type="spellEnd"/>
            <w:r w:rsidRPr="00303519">
              <w:rPr>
                <w:rFonts w:hint="eastAsia"/>
                <w:sz w:val="18"/>
              </w:rPr>
              <w:t xml:space="preserve">("账号：" + </w:t>
            </w:r>
            <w:proofErr w:type="spellStart"/>
            <w:r w:rsidRPr="00303519">
              <w:rPr>
                <w:rFonts w:hint="eastAsia"/>
                <w:sz w:val="18"/>
              </w:rPr>
              <w:t>infoText</w:t>
            </w:r>
            <w:proofErr w:type="spellEnd"/>
            <w:r w:rsidRPr="00303519">
              <w:rPr>
                <w:rFonts w:hint="eastAsia"/>
                <w:sz w:val="18"/>
              </w:rPr>
              <w:t>[1].</w:t>
            </w:r>
            <w:proofErr w:type="spellStart"/>
            <w:r w:rsidRPr="00303519">
              <w:rPr>
                <w:rFonts w:hint="eastAsia"/>
                <w:sz w:val="18"/>
              </w:rPr>
              <w:t>getText</w:t>
            </w:r>
            <w:proofErr w:type="spellEnd"/>
            <w:r w:rsidRPr="00303519">
              <w:rPr>
                <w:rFonts w:hint="eastAsia"/>
                <w:sz w:val="18"/>
              </w:rPr>
              <w:t>() + "\n");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jta.append</w:t>
            </w:r>
            <w:proofErr w:type="spellEnd"/>
            <w:r w:rsidRPr="00303519">
              <w:rPr>
                <w:rFonts w:hint="eastAsia"/>
                <w:sz w:val="18"/>
              </w:rPr>
              <w:t xml:space="preserve">("密码：" + </w:t>
            </w:r>
            <w:proofErr w:type="spellStart"/>
            <w:r w:rsidRPr="00303519">
              <w:rPr>
                <w:rFonts w:hint="eastAsia"/>
                <w:sz w:val="18"/>
              </w:rPr>
              <w:t>infoText</w:t>
            </w:r>
            <w:proofErr w:type="spellEnd"/>
            <w:r w:rsidRPr="00303519">
              <w:rPr>
                <w:rFonts w:hint="eastAsia"/>
                <w:sz w:val="18"/>
              </w:rPr>
              <w:t>[2].</w:t>
            </w:r>
            <w:proofErr w:type="spellStart"/>
            <w:r w:rsidRPr="00303519">
              <w:rPr>
                <w:rFonts w:hint="eastAsia"/>
                <w:sz w:val="18"/>
              </w:rPr>
              <w:t>getText</w:t>
            </w:r>
            <w:proofErr w:type="spellEnd"/>
            <w:r w:rsidRPr="00303519">
              <w:rPr>
                <w:rFonts w:hint="eastAsia"/>
                <w:sz w:val="18"/>
              </w:rPr>
              <w:t>() + "\n");</w:t>
            </w:r>
          </w:p>
          <w:p w:rsidR="00A94BD7" w:rsidRPr="00303519" w:rsidRDefault="00A94BD7" w:rsidP="00A94BD7">
            <w:pPr>
              <w:pStyle w:val="a7"/>
              <w:rPr>
                <w:rFonts w:hint="eastAsia"/>
                <w:sz w:val="18"/>
              </w:rPr>
            </w:pP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r w:rsidRPr="00303519">
              <w:rPr>
                <w:rFonts w:hint="eastAsia"/>
                <w:sz w:val="18"/>
              </w:rPr>
              <w:tab/>
            </w:r>
            <w:proofErr w:type="spellStart"/>
            <w:r w:rsidRPr="00303519">
              <w:rPr>
                <w:rFonts w:hint="eastAsia"/>
                <w:sz w:val="18"/>
              </w:rPr>
              <w:t>jta.append</w:t>
            </w:r>
            <w:proofErr w:type="spellEnd"/>
            <w:r w:rsidRPr="00303519">
              <w:rPr>
                <w:rFonts w:hint="eastAsia"/>
                <w:sz w:val="18"/>
              </w:rPr>
              <w:t>("请牢记您的信息");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jd.show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 else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for (</w:t>
            </w:r>
            <w:proofErr w:type="spellStart"/>
            <w:r w:rsidRPr="00303519">
              <w:rPr>
                <w:sz w:val="18"/>
              </w:rPr>
              <w:t>int</w:t>
            </w:r>
            <w:proofErr w:type="spellEnd"/>
            <w:r w:rsidRPr="00303519">
              <w:rPr>
                <w:sz w:val="18"/>
              </w:rPr>
              <w:t xml:space="preserve"> i = 0; i &lt; 4; i++)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[i].</w:t>
            </w:r>
            <w:proofErr w:type="spellStart"/>
            <w:r w:rsidRPr="00303519">
              <w:rPr>
                <w:sz w:val="18"/>
              </w:rPr>
              <w:t>setText</w:t>
            </w:r>
            <w:proofErr w:type="spellEnd"/>
            <w:r w:rsidRPr="00303519">
              <w:rPr>
                <w:sz w:val="18"/>
              </w:rPr>
              <w:t>("");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infoText</w:t>
            </w:r>
            <w:proofErr w:type="spellEnd"/>
            <w:r w:rsidRPr="00303519">
              <w:rPr>
                <w:sz w:val="18"/>
              </w:rPr>
              <w:t>[0].</w:t>
            </w:r>
            <w:proofErr w:type="spellStart"/>
            <w:r w:rsidRPr="00303519">
              <w:rPr>
                <w:sz w:val="18"/>
              </w:rPr>
              <w:t>requestFocus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public static void main(String[] </w:t>
            </w:r>
            <w:proofErr w:type="spellStart"/>
            <w:r w:rsidRPr="00303519">
              <w:rPr>
                <w:sz w:val="18"/>
              </w:rPr>
              <w:t>args</w:t>
            </w:r>
            <w:proofErr w:type="spellEnd"/>
            <w:r w:rsidRPr="00303519">
              <w:rPr>
                <w:sz w:val="18"/>
              </w:rPr>
              <w:t>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 xml:space="preserve">new </w:t>
            </w:r>
            <w:proofErr w:type="spellStart"/>
            <w:r w:rsidRPr="00303519">
              <w:rPr>
                <w:sz w:val="18"/>
              </w:rPr>
              <w:t>VIPRegister</w:t>
            </w:r>
            <w:proofErr w:type="spellEnd"/>
            <w:r w:rsidRPr="00303519">
              <w:rPr>
                <w:sz w:val="18"/>
              </w:rPr>
              <w:t>();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>@Override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 xml:space="preserve">public void </w:t>
            </w:r>
            <w:proofErr w:type="spellStart"/>
            <w:r w:rsidRPr="00303519">
              <w:rPr>
                <w:sz w:val="18"/>
              </w:rPr>
              <w:t>itemStateChanged</w:t>
            </w:r>
            <w:proofErr w:type="spellEnd"/>
            <w:r w:rsidRPr="00303519">
              <w:rPr>
                <w:sz w:val="18"/>
              </w:rPr>
              <w:t>(</w:t>
            </w:r>
            <w:proofErr w:type="spellStart"/>
            <w:r w:rsidRPr="00303519">
              <w:rPr>
                <w:sz w:val="18"/>
              </w:rPr>
              <w:t>ItemEvent</w:t>
            </w:r>
            <w:proofErr w:type="spellEnd"/>
            <w:r w:rsidRPr="00303519">
              <w:rPr>
                <w:sz w:val="18"/>
              </w:rPr>
              <w:t xml:space="preserve"> e)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if (</w:t>
            </w:r>
            <w:proofErr w:type="spellStart"/>
            <w:r w:rsidRPr="00303519">
              <w:rPr>
                <w:sz w:val="18"/>
              </w:rPr>
              <w:t>jrbAccept.isSelected</w:t>
            </w:r>
            <w:proofErr w:type="spellEnd"/>
            <w:r w:rsidRPr="00303519">
              <w:rPr>
                <w:sz w:val="18"/>
              </w:rPr>
              <w:t>())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jbok.setEnabled</w:t>
            </w:r>
            <w:proofErr w:type="spellEnd"/>
            <w:r w:rsidRPr="00303519">
              <w:rPr>
                <w:sz w:val="18"/>
              </w:rPr>
              <w:t>(true);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 else {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</w:r>
            <w:proofErr w:type="spellStart"/>
            <w:r w:rsidRPr="00303519">
              <w:rPr>
                <w:sz w:val="18"/>
              </w:rPr>
              <w:t>jbok.setEnabled</w:t>
            </w:r>
            <w:proofErr w:type="spellEnd"/>
            <w:r w:rsidRPr="00303519">
              <w:rPr>
                <w:sz w:val="18"/>
              </w:rPr>
              <w:t>(false);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</w: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  <w:r w:rsidRPr="00303519">
              <w:rPr>
                <w:sz w:val="18"/>
              </w:rPr>
              <w:tab/>
              <w:t>}</w:t>
            </w:r>
          </w:p>
          <w:p w:rsidR="00A94BD7" w:rsidRPr="00303519" w:rsidRDefault="00A94BD7" w:rsidP="00A94BD7">
            <w:pPr>
              <w:pStyle w:val="a7"/>
              <w:rPr>
                <w:sz w:val="18"/>
              </w:rPr>
            </w:pPr>
          </w:p>
          <w:p w:rsidR="000105F9" w:rsidRDefault="00A94BD7" w:rsidP="00A94BD7">
            <w:pPr>
              <w:pStyle w:val="a7"/>
              <w:rPr>
                <w:rFonts w:hint="eastAsia"/>
              </w:rPr>
            </w:pPr>
            <w:r w:rsidRPr="00303519">
              <w:rPr>
                <w:sz w:val="18"/>
              </w:rPr>
              <w:t>}</w:t>
            </w:r>
          </w:p>
        </w:tc>
      </w:tr>
    </w:tbl>
    <w:p w:rsidR="004D2884" w:rsidRDefault="004D2884" w:rsidP="00E749EA">
      <w:pPr>
        <w:pStyle w:val="a7"/>
        <w:tabs>
          <w:tab w:val="left" w:pos="3420"/>
        </w:tabs>
        <w:rPr>
          <w:rFonts w:hint="eastAsia"/>
        </w:rPr>
      </w:pPr>
    </w:p>
    <w:p w:rsidR="00B52D98" w:rsidRDefault="00B52D98" w:rsidP="00E749EA">
      <w:pPr>
        <w:pStyle w:val="a7"/>
        <w:tabs>
          <w:tab w:val="left" w:pos="3420"/>
        </w:tabs>
        <w:rPr>
          <w:rFonts w:hint="eastAsia"/>
        </w:rPr>
      </w:pPr>
      <w:r>
        <w:t>运行结果如图</w:t>
      </w:r>
      <w:r w:rsidR="004D2884">
        <w:rPr>
          <w:rFonts w:hint="eastAsia"/>
        </w:rPr>
        <w:t>3-5</w:t>
      </w:r>
    </w:p>
    <w:p w:rsidR="00B52D98" w:rsidRDefault="00B52D98" w:rsidP="00B52D98">
      <w:pPr>
        <w:pStyle w:val="a7"/>
        <w:tabs>
          <w:tab w:val="left" w:pos="3420"/>
        </w:tabs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CF4F52" wp14:editId="67936485">
            <wp:extent cx="3078747" cy="305588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98" w:rsidRPr="00B52D98" w:rsidRDefault="00B52D98" w:rsidP="00B52D98">
      <w:pPr>
        <w:pStyle w:val="a7"/>
        <w:tabs>
          <w:tab w:val="left" w:pos="3420"/>
        </w:tabs>
        <w:jc w:val="center"/>
        <w:rPr>
          <w:rFonts w:hint="eastAsia"/>
          <w:sz w:val="18"/>
          <w:szCs w:val="18"/>
        </w:rPr>
      </w:pPr>
      <w:r w:rsidRPr="00B52D98">
        <w:rPr>
          <w:rFonts w:hint="eastAsia"/>
          <w:sz w:val="18"/>
          <w:szCs w:val="18"/>
        </w:rPr>
        <w:t>图3开始界面</w:t>
      </w:r>
    </w:p>
    <w:p w:rsidR="00B52D98" w:rsidRDefault="00B52D98" w:rsidP="00B52D98">
      <w:pPr>
        <w:pStyle w:val="a7"/>
        <w:tabs>
          <w:tab w:val="left" w:pos="3420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9C69A2" wp14:editId="750A42B0">
            <wp:extent cx="3078747" cy="305588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98" w:rsidRPr="00A436D3" w:rsidRDefault="00B52D98" w:rsidP="00A436D3">
      <w:pPr>
        <w:pStyle w:val="a7"/>
        <w:tabs>
          <w:tab w:val="left" w:pos="3420"/>
        </w:tabs>
        <w:jc w:val="center"/>
        <w:rPr>
          <w:rFonts w:hint="eastAsia"/>
          <w:sz w:val="18"/>
          <w:szCs w:val="18"/>
        </w:rPr>
      </w:pPr>
      <w:r w:rsidRPr="00A436D3">
        <w:rPr>
          <w:rFonts w:hint="eastAsia"/>
          <w:sz w:val="18"/>
          <w:szCs w:val="18"/>
        </w:rPr>
        <w:t xml:space="preserve">图4 </w:t>
      </w:r>
      <w:r w:rsidR="00A436D3" w:rsidRPr="00A436D3">
        <w:rPr>
          <w:rFonts w:hint="eastAsia"/>
          <w:sz w:val="18"/>
          <w:szCs w:val="18"/>
        </w:rPr>
        <w:t>点击‘我接受用户协议后’的界面</w:t>
      </w:r>
    </w:p>
    <w:p w:rsidR="00B52D98" w:rsidRDefault="00B52D98" w:rsidP="00A436D3">
      <w:pPr>
        <w:pStyle w:val="a7"/>
        <w:tabs>
          <w:tab w:val="left" w:pos="3420"/>
        </w:tabs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253C11" wp14:editId="33494C89">
            <wp:extent cx="3078747" cy="305588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D3" w:rsidRPr="00A436D3" w:rsidRDefault="00A436D3" w:rsidP="00A436D3">
      <w:pPr>
        <w:pStyle w:val="a7"/>
        <w:tabs>
          <w:tab w:val="left" w:pos="3420"/>
        </w:tabs>
        <w:jc w:val="center"/>
        <w:rPr>
          <w:sz w:val="18"/>
          <w:szCs w:val="18"/>
        </w:rPr>
      </w:pPr>
      <w:r w:rsidRPr="00A436D3">
        <w:rPr>
          <w:rFonts w:hint="eastAsia"/>
          <w:sz w:val="18"/>
          <w:szCs w:val="18"/>
        </w:rPr>
        <w:t>图5 提交信息后的界面</w:t>
      </w:r>
    </w:p>
    <w:p w:rsidR="00E27EE8" w:rsidRDefault="00E27EE8" w:rsidP="00E27EE8">
      <w:pPr>
        <w:pStyle w:val="a7"/>
        <w:tabs>
          <w:tab w:val="left" w:pos="3420"/>
        </w:tabs>
      </w:pPr>
      <w:r>
        <w:rPr>
          <w:rFonts w:hint="eastAsia"/>
        </w:rPr>
        <w:t>4．</w:t>
      </w:r>
      <w:r>
        <w:t xml:space="preserve"> </w:t>
      </w:r>
      <w:r>
        <w:rPr>
          <w:rFonts w:hint="eastAsia"/>
        </w:rPr>
        <w:t>利用相应的组件编辑一个文本编辑器，参照Windows记事本，可以对字体大小、字形（粗体，斜体）、颜色进行设置，可以对内容进行添加、删除、修改，并保存文本。</w:t>
      </w:r>
    </w:p>
    <w:p w:rsidR="00E27EE8" w:rsidRPr="00B66F9F" w:rsidRDefault="00E27EE8" w:rsidP="00E27EE8">
      <w:r>
        <w:rPr>
          <w:rFonts w:hint="eastAsia"/>
        </w:rPr>
        <w:t xml:space="preserve">    </w:t>
      </w:r>
      <w:r>
        <w:rPr>
          <w:rFonts w:hint="eastAsia"/>
        </w:rPr>
        <w:t>说明：（</w:t>
      </w:r>
      <w:r>
        <w:rPr>
          <w:rFonts w:hint="eastAsia"/>
        </w:rPr>
        <w:t>1</w:t>
      </w:r>
      <w:r>
        <w:rPr>
          <w:rFonts w:hint="eastAsia"/>
        </w:rPr>
        <w:t>）可以选用单选框、复选框、列表、下拉框或菜单任意一种或多种组合实现字体的设置</w:t>
      </w:r>
    </w:p>
    <w:p w:rsidR="00E27EE8" w:rsidRDefault="00E27EE8" w:rsidP="00E27EE8">
      <w:pPr>
        <w:pStyle w:val="a7"/>
        <w:tabs>
          <w:tab w:val="left" w:pos="3420"/>
        </w:tabs>
      </w:pPr>
      <w:r>
        <w:rPr>
          <w:rFonts w:hint="eastAsia"/>
        </w:rPr>
        <w:t xml:space="preserve">         （2）根据自己的编程能力实现功能，可以只实现字体的设置，或者字体和内容的编辑，或者全部功能都实现。</w:t>
      </w:r>
    </w:p>
    <w:p w:rsidR="00E27EE8" w:rsidRDefault="00E27EE8" w:rsidP="00E27EE8">
      <w:pPr>
        <w:pStyle w:val="a7"/>
        <w:tabs>
          <w:tab w:val="left" w:pos="3420"/>
        </w:tabs>
        <w:rPr>
          <w:rFonts w:hint="eastAsia"/>
        </w:rPr>
      </w:pPr>
      <w:r>
        <w:rPr>
          <w:rFonts w:hint="eastAsia"/>
        </w:rPr>
        <w:t xml:space="preserve">         （3）本题的目的是常用组件的使用。</w:t>
      </w:r>
    </w:p>
    <w:p w:rsidR="0027194F" w:rsidRDefault="0027194F" w:rsidP="00E27EE8">
      <w:pPr>
        <w:pStyle w:val="a7"/>
        <w:tabs>
          <w:tab w:val="left" w:pos="3420"/>
        </w:tabs>
        <w:rPr>
          <w:rFonts w:hint="eastAsia"/>
        </w:rPr>
      </w:pPr>
    </w:p>
    <w:p w:rsidR="0027194F" w:rsidRDefault="0027194F" w:rsidP="00E27EE8">
      <w:pPr>
        <w:pStyle w:val="a7"/>
        <w:tabs>
          <w:tab w:val="left" w:pos="3420"/>
        </w:tabs>
      </w:pPr>
    </w:p>
    <w:p w:rsidR="00E27EE8" w:rsidRDefault="00E27EE8" w:rsidP="00E27EE8">
      <w:pPr>
        <w:rPr>
          <w:rFonts w:hint="eastAsia"/>
          <w:b/>
          <w:sz w:val="28"/>
          <w:szCs w:val="28"/>
        </w:rPr>
      </w:pPr>
      <w:r w:rsidRPr="0022551C">
        <w:rPr>
          <w:b/>
          <w:sz w:val="28"/>
          <w:szCs w:val="28"/>
        </w:rPr>
        <w:t>III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在本次实验中的问题和解决方法</w:t>
      </w:r>
    </w:p>
    <w:p w:rsidR="004D2884" w:rsidRPr="0027194F" w:rsidRDefault="0027194F" w:rsidP="0027194F">
      <w:pPr>
        <w:rPr>
          <w:rFonts w:hint="eastAsia"/>
        </w:rPr>
      </w:pPr>
      <w:r w:rsidRPr="0027194F">
        <w:rPr>
          <w:rFonts w:hint="eastAsia"/>
        </w:rPr>
        <w:t>问题：各级的容器布局不合理。</w:t>
      </w:r>
    </w:p>
    <w:p w:rsidR="0027194F" w:rsidRPr="0027194F" w:rsidRDefault="0027194F" w:rsidP="0027194F">
      <w:r w:rsidRPr="0027194F">
        <w:rPr>
          <w:rFonts w:hint="eastAsia"/>
        </w:rPr>
        <w:t>解决办法：使用容器嵌套的方法优化布局。</w:t>
      </w:r>
    </w:p>
    <w:p w:rsidR="0027194F" w:rsidRDefault="0027194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7EE8" w:rsidRPr="0022551C" w:rsidRDefault="00E27EE8" w:rsidP="00E27EE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IV</w:t>
      </w:r>
      <w:r>
        <w:rPr>
          <w:rFonts w:hint="eastAsia"/>
          <w:b/>
          <w:sz w:val="28"/>
          <w:szCs w:val="28"/>
        </w:rPr>
        <w:t>心得体会</w:t>
      </w:r>
    </w:p>
    <w:p w:rsidR="0027194F" w:rsidRDefault="0027194F" w:rsidP="0027194F">
      <w:pPr>
        <w:spacing w:line="288" w:lineRule="auto"/>
        <w:ind w:left="420" w:firstLine="420"/>
        <w:rPr>
          <w:rFonts w:hAnsi="宋体" w:hint="eastAsia"/>
          <w:szCs w:val="21"/>
        </w:rPr>
      </w:pPr>
      <w:r>
        <w:rPr>
          <w:rFonts w:hAnsi="宋体"/>
          <w:szCs w:val="21"/>
        </w:rPr>
        <w:t>在做第三题的时候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刚开始只是在</w:t>
      </w:r>
      <w:proofErr w:type="spellStart"/>
      <w:r>
        <w:rPr>
          <w:rFonts w:hAnsi="宋体"/>
          <w:szCs w:val="21"/>
        </w:rPr>
        <w:t>JFrame</w:t>
      </w:r>
      <w:proofErr w:type="spellEnd"/>
      <w:r>
        <w:rPr>
          <w:rFonts w:hAnsi="宋体"/>
          <w:szCs w:val="21"/>
        </w:rPr>
        <w:t>中进行布局了各个组件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但是每块</w:t>
      </w:r>
      <w:r>
        <w:rPr>
          <w:rFonts w:hAnsi="宋体" w:hint="eastAsia"/>
          <w:szCs w:val="21"/>
        </w:rPr>
        <w:t>大</w:t>
      </w:r>
      <w:r>
        <w:rPr>
          <w:rFonts w:hAnsi="宋体"/>
          <w:szCs w:val="21"/>
        </w:rPr>
        <w:t>小一样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很不美观</w:t>
      </w:r>
      <w:r>
        <w:rPr>
          <w:rFonts w:hAnsi="宋体" w:hint="eastAsia"/>
          <w:szCs w:val="21"/>
        </w:rPr>
        <w:t>。</w:t>
      </w:r>
      <w:r>
        <w:rPr>
          <w:rFonts w:hAnsi="宋体"/>
          <w:szCs w:val="21"/>
        </w:rPr>
        <w:t>后来经过思考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将注册信息分别进行分类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将类别一样</w:t>
      </w:r>
      <w:proofErr w:type="gramStart"/>
      <w:r>
        <w:rPr>
          <w:rFonts w:hAnsi="宋体"/>
          <w:szCs w:val="21"/>
        </w:rPr>
        <w:t>且显示</w:t>
      </w:r>
      <w:proofErr w:type="gramEnd"/>
      <w:r>
        <w:rPr>
          <w:rFonts w:hAnsi="宋体"/>
          <w:szCs w:val="21"/>
        </w:rPr>
        <w:t>效果一样的放在同一个容器中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然后放入</w:t>
      </w:r>
      <w:proofErr w:type="spellStart"/>
      <w:r>
        <w:rPr>
          <w:rFonts w:hAnsi="宋体"/>
          <w:szCs w:val="21"/>
        </w:rPr>
        <w:t>JFrame</w:t>
      </w:r>
      <w:proofErr w:type="spellEnd"/>
      <w:r>
        <w:rPr>
          <w:rFonts w:hAnsi="宋体"/>
          <w:szCs w:val="21"/>
        </w:rPr>
        <w:t>组件中</w:t>
      </w:r>
      <w:r>
        <w:rPr>
          <w:rFonts w:hAnsi="宋体" w:hint="eastAsia"/>
          <w:szCs w:val="21"/>
        </w:rPr>
        <w:t>。</w:t>
      </w:r>
      <w:r>
        <w:rPr>
          <w:rFonts w:hAnsi="宋体"/>
          <w:szCs w:val="21"/>
        </w:rPr>
        <w:t>这样经过优化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美观了许多</w:t>
      </w:r>
      <w:r>
        <w:rPr>
          <w:rFonts w:hAnsi="宋体" w:hint="eastAsia"/>
          <w:szCs w:val="21"/>
        </w:rPr>
        <w:t>。</w:t>
      </w:r>
      <w:r>
        <w:rPr>
          <w:rFonts w:hAnsi="宋体"/>
          <w:szCs w:val="21"/>
        </w:rPr>
        <w:t>而且思路也清晰了</w:t>
      </w:r>
      <w:r>
        <w:rPr>
          <w:rFonts w:hAnsi="宋体" w:hint="eastAsia"/>
          <w:szCs w:val="21"/>
        </w:rPr>
        <w:t>。</w:t>
      </w:r>
    </w:p>
    <w:p w:rsidR="0027194F" w:rsidRDefault="0027194F" w:rsidP="0027194F">
      <w:pPr>
        <w:spacing w:line="288" w:lineRule="auto"/>
        <w:ind w:left="420"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这次试验让我初步了解了图形用户界面的设计方法。提高了对事件的认识以及了解事件的处理方法。不仅如此，让我对面向对象编程有了深度的了解。</w:t>
      </w:r>
    </w:p>
    <w:p w:rsidR="0027194F" w:rsidRDefault="0027194F" w:rsidP="0027194F">
      <w:pPr>
        <w:spacing w:line="288" w:lineRule="auto"/>
        <w:ind w:left="42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在看到自己的代码经过用户界面的效果展示出来之后，我感到了与以往不同的成就感，</w:t>
      </w:r>
      <w:r w:rsidR="00BA4B71">
        <w:rPr>
          <w:rFonts w:hAnsi="宋体" w:hint="eastAsia"/>
          <w:szCs w:val="21"/>
        </w:rPr>
        <w:t>因为感觉自己的作品变成了立体的、可以触摸的一样。今后有了更大的动力学习编程。</w:t>
      </w:r>
      <w:bookmarkStart w:id="0" w:name="_GoBack"/>
      <w:bookmarkEnd w:id="0"/>
    </w:p>
    <w:p w:rsidR="006A257F" w:rsidRPr="0027194F" w:rsidRDefault="006A257F" w:rsidP="006A257F">
      <w:pPr>
        <w:rPr>
          <w:rFonts w:hAnsi="宋体"/>
          <w:szCs w:val="21"/>
        </w:rPr>
      </w:pPr>
    </w:p>
    <w:p w:rsidR="006A257F" w:rsidRPr="006A257F" w:rsidRDefault="006A257F" w:rsidP="006A257F">
      <w:pPr>
        <w:rPr>
          <w:rFonts w:hAnsi="宋体"/>
          <w:szCs w:val="21"/>
        </w:rPr>
      </w:pPr>
    </w:p>
    <w:p w:rsidR="006A257F" w:rsidRPr="006A257F" w:rsidRDefault="006A257F" w:rsidP="006A257F">
      <w:pPr>
        <w:rPr>
          <w:rFonts w:hAnsi="宋体"/>
          <w:szCs w:val="21"/>
        </w:rPr>
      </w:pPr>
    </w:p>
    <w:p w:rsidR="006A257F" w:rsidRPr="006A257F" w:rsidRDefault="006A257F" w:rsidP="006A257F">
      <w:pPr>
        <w:rPr>
          <w:rFonts w:hAnsi="宋体"/>
          <w:szCs w:val="21"/>
        </w:rPr>
      </w:pPr>
    </w:p>
    <w:p w:rsidR="006A257F" w:rsidRPr="006A257F" w:rsidRDefault="006A257F" w:rsidP="006A257F">
      <w:pPr>
        <w:rPr>
          <w:rFonts w:hAnsi="宋体"/>
          <w:szCs w:val="21"/>
        </w:rPr>
      </w:pPr>
    </w:p>
    <w:p w:rsidR="006A257F" w:rsidRPr="006A257F" w:rsidRDefault="006A257F" w:rsidP="006A257F">
      <w:pPr>
        <w:rPr>
          <w:rFonts w:hAnsi="宋体"/>
          <w:szCs w:val="21"/>
        </w:rPr>
      </w:pPr>
    </w:p>
    <w:p w:rsidR="006A257F" w:rsidRPr="006A257F" w:rsidRDefault="006A257F" w:rsidP="006A257F">
      <w:pPr>
        <w:rPr>
          <w:rFonts w:hAnsi="宋体"/>
          <w:szCs w:val="21"/>
        </w:rPr>
      </w:pPr>
    </w:p>
    <w:p w:rsidR="006A257F" w:rsidRPr="006A257F" w:rsidRDefault="006A257F" w:rsidP="006A257F">
      <w:pPr>
        <w:rPr>
          <w:rFonts w:hAnsi="宋体"/>
          <w:szCs w:val="21"/>
        </w:rPr>
      </w:pPr>
    </w:p>
    <w:p w:rsidR="006A257F" w:rsidRPr="006A257F" w:rsidRDefault="006A257F" w:rsidP="006A257F">
      <w:pPr>
        <w:rPr>
          <w:rFonts w:hAnsi="宋体"/>
          <w:szCs w:val="21"/>
        </w:rPr>
      </w:pPr>
    </w:p>
    <w:p w:rsidR="006A257F" w:rsidRDefault="006A257F" w:rsidP="006A257F">
      <w:pPr>
        <w:rPr>
          <w:rFonts w:hAnsi="宋体"/>
          <w:szCs w:val="21"/>
        </w:rPr>
      </w:pPr>
    </w:p>
    <w:p w:rsidR="006A257F" w:rsidRDefault="006A257F" w:rsidP="006A257F">
      <w:pPr>
        <w:tabs>
          <w:tab w:val="left" w:pos="2660"/>
        </w:tabs>
        <w:rPr>
          <w:rFonts w:hAnsi="宋体"/>
          <w:szCs w:val="21"/>
        </w:rPr>
      </w:pPr>
      <w:r>
        <w:rPr>
          <w:rFonts w:hAnsi="宋体"/>
          <w:szCs w:val="21"/>
        </w:rPr>
        <w:tab/>
      </w:r>
    </w:p>
    <w:p w:rsidR="006A257F" w:rsidRDefault="006A257F">
      <w:pPr>
        <w:widowControl/>
        <w:jc w:val="left"/>
        <w:rPr>
          <w:rFonts w:hAnsi="宋体"/>
          <w:szCs w:val="21"/>
        </w:rPr>
      </w:pPr>
    </w:p>
    <w:sectPr w:rsidR="006A257F" w:rsidSect="00440898">
      <w:headerReference w:type="default" r:id="rId17"/>
      <w:footerReference w:type="default" r:id="rId18"/>
      <w:pgSz w:w="10433" w:h="14742"/>
      <w:pgMar w:top="822" w:right="1469" w:bottom="680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230" w:rsidRDefault="00B71230">
      <w:r>
        <w:separator/>
      </w:r>
    </w:p>
  </w:endnote>
  <w:endnote w:type="continuationSeparator" w:id="0">
    <w:p w:rsidR="00B71230" w:rsidRDefault="00B71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20" w:rsidRDefault="009B7E20">
    <w:pPr>
      <w:pStyle w:val="a4"/>
      <w:framePr w:wrap="around" w:vAnchor="text" w:hAnchor="margin" w:xAlign="center" w:yAlign="top"/>
      <w:pBdr>
        <w:between w:val="none" w:sz="50" w:space="0" w:color="auto"/>
      </w:pBdr>
    </w:pPr>
  </w:p>
  <w:p w:rsidR="009B7E20" w:rsidRDefault="009B7E2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230" w:rsidRDefault="00B71230">
      <w:r>
        <w:separator/>
      </w:r>
    </w:p>
  </w:footnote>
  <w:footnote w:type="continuationSeparator" w:id="0">
    <w:p w:rsidR="00B71230" w:rsidRDefault="00B71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20" w:rsidRDefault="009B7E20">
    <w:pPr>
      <w:pStyle w:val="a5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E"/>
    <w:multiLevelType w:val="multilevel"/>
    <w:tmpl w:val="0000000E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0"/>
    <w:multiLevelType w:val="multilevel"/>
    <w:tmpl w:val="00000010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17756FA"/>
    <w:multiLevelType w:val="hybridMultilevel"/>
    <w:tmpl w:val="0396EE30"/>
    <w:lvl w:ilvl="0" w:tplc="A0963B2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985721"/>
    <w:multiLevelType w:val="hybridMultilevel"/>
    <w:tmpl w:val="77C2AA28"/>
    <w:lvl w:ilvl="0" w:tplc="C3B2F7AE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A45D46"/>
    <w:multiLevelType w:val="hybridMultilevel"/>
    <w:tmpl w:val="C5749630"/>
    <w:lvl w:ilvl="0" w:tplc="803E3962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791D27"/>
    <w:multiLevelType w:val="hybridMultilevel"/>
    <w:tmpl w:val="3EBE8116"/>
    <w:lvl w:ilvl="0" w:tplc="6EAAD76E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331B55"/>
    <w:multiLevelType w:val="hybridMultilevel"/>
    <w:tmpl w:val="C958ADB8"/>
    <w:lvl w:ilvl="0" w:tplc="462ED6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5F9"/>
    <w:rsid w:val="00073C6F"/>
    <w:rsid w:val="000C25DE"/>
    <w:rsid w:val="000E6804"/>
    <w:rsid w:val="00172A27"/>
    <w:rsid w:val="001A51CD"/>
    <w:rsid w:val="001D441C"/>
    <w:rsid w:val="00206698"/>
    <w:rsid w:val="0023209E"/>
    <w:rsid w:val="00233828"/>
    <w:rsid w:val="0027194F"/>
    <w:rsid w:val="002D08FD"/>
    <w:rsid w:val="002F6486"/>
    <w:rsid w:val="00303519"/>
    <w:rsid w:val="003467E2"/>
    <w:rsid w:val="00365B94"/>
    <w:rsid w:val="003B488D"/>
    <w:rsid w:val="003C360F"/>
    <w:rsid w:val="00415451"/>
    <w:rsid w:val="00417038"/>
    <w:rsid w:val="00440898"/>
    <w:rsid w:val="004D2884"/>
    <w:rsid w:val="0067352D"/>
    <w:rsid w:val="006A257F"/>
    <w:rsid w:val="00720B3B"/>
    <w:rsid w:val="00792976"/>
    <w:rsid w:val="007B24F6"/>
    <w:rsid w:val="007D0B4B"/>
    <w:rsid w:val="00865566"/>
    <w:rsid w:val="00886DE9"/>
    <w:rsid w:val="00921685"/>
    <w:rsid w:val="00992647"/>
    <w:rsid w:val="009B7E20"/>
    <w:rsid w:val="00A01331"/>
    <w:rsid w:val="00A035EF"/>
    <w:rsid w:val="00A436D3"/>
    <w:rsid w:val="00A94BD7"/>
    <w:rsid w:val="00AB60A6"/>
    <w:rsid w:val="00B34D05"/>
    <w:rsid w:val="00B52D98"/>
    <w:rsid w:val="00B71230"/>
    <w:rsid w:val="00B8487C"/>
    <w:rsid w:val="00BA4B71"/>
    <w:rsid w:val="00BB0242"/>
    <w:rsid w:val="00BE6066"/>
    <w:rsid w:val="00C874EA"/>
    <w:rsid w:val="00CA1FA0"/>
    <w:rsid w:val="00CC4CFE"/>
    <w:rsid w:val="00E27EE8"/>
    <w:rsid w:val="00E65E8A"/>
    <w:rsid w:val="00E749EA"/>
    <w:rsid w:val="00E94653"/>
    <w:rsid w:val="00EA2197"/>
    <w:rsid w:val="00F173F2"/>
    <w:rsid w:val="00F4430A"/>
    <w:rsid w:val="0A5E0092"/>
    <w:rsid w:val="2AC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semiHidden="0" w:uiPriority="0" w:unhideWhenUsed="0"/>
    <w:lsdException w:name="HTML Typewriter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8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qFormat/>
    <w:rsid w:val="00440898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kern w:val="36"/>
      <w:sz w:val="48"/>
    </w:rPr>
  </w:style>
  <w:style w:type="paragraph" w:styleId="2">
    <w:name w:val="heading 2"/>
    <w:basedOn w:val="a"/>
    <w:next w:val="a"/>
    <w:qFormat/>
    <w:rsid w:val="0044089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40898"/>
    <w:rPr>
      <w:color w:val="0000FF"/>
      <w:u w:val="single"/>
    </w:rPr>
  </w:style>
  <w:style w:type="character" w:styleId="HTML">
    <w:name w:val="HTML Typewriter"/>
    <w:basedOn w:val="a0"/>
    <w:rsid w:val="00440898"/>
    <w:rPr>
      <w:rFonts w:ascii="宋体" w:eastAsia="宋体" w:hAnsi="宋体"/>
      <w:sz w:val="24"/>
    </w:rPr>
  </w:style>
  <w:style w:type="character" w:customStyle="1" w:styleId="Char">
    <w:name w:val="页脚 Char"/>
    <w:basedOn w:val="a0"/>
    <w:link w:val="a4"/>
    <w:rsid w:val="00440898"/>
    <w:rPr>
      <w:kern w:val="2"/>
      <w:sz w:val="18"/>
    </w:rPr>
  </w:style>
  <w:style w:type="character" w:customStyle="1" w:styleId="Char0">
    <w:name w:val="页眉 Char"/>
    <w:basedOn w:val="a0"/>
    <w:link w:val="a5"/>
    <w:rsid w:val="00440898"/>
    <w:rPr>
      <w:kern w:val="2"/>
      <w:sz w:val="18"/>
    </w:rPr>
  </w:style>
  <w:style w:type="paragraph" w:styleId="a5">
    <w:name w:val="header"/>
    <w:basedOn w:val="a"/>
    <w:link w:val="Char0"/>
    <w:rsid w:val="0044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Char"/>
    <w:rsid w:val="0044089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0">
    <w:name w:val="HTML Preformatted"/>
    <w:basedOn w:val="a"/>
    <w:rsid w:val="00440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List Paragraph"/>
    <w:basedOn w:val="a"/>
    <w:uiPriority w:val="34"/>
    <w:qFormat/>
    <w:rsid w:val="007D0B4B"/>
    <w:pPr>
      <w:ind w:firstLineChars="200" w:firstLine="420"/>
    </w:pPr>
  </w:style>
  <w:style w:type="paragraph" w:styleId="a7">
    <w:name w:val="Plain Text"/>
    <w:basedOn w:val="a"/>
    <w:link w:val="Char1"/>
    <w:rsid w:val="00E27EE8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E27EE8"/>
    <w:rPr>
      <w:rFonts w:ascii="宋体" w:hAnsi="Courier New" w:cs="Courier New"/>
      <w:kern w:val="2"/>
      <w:sz w:val="21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E27E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27EE8"/>
    <w:rPr>
      <w:kern w:val="2"/>
      <w:sz w:val="18"/>
      <w:szCs w:val="18"/>
    </w:rPr>
  </w:style>
  <w:style w:type="table" w:styleId="a9">
    <w:name w:val="Table Grid"/>
    <w:basedOn w:val="a1"/>
    <w:uiPriority w:val="99"/>
    <w:unhideWhenUsed/>
    <w:rsid w:val="00B52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semiHidden="0" w:uiPriority="0" w:unhideWhenUsed="0"/>
    <w:lsdException w:name="HTML Typewriter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8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qFormat/>
    <w:rsid w:val="00440898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kern w:val="36"/>
      <w:sz w:val="48"/>
    </w:rPr>
  </w:style>
  <w:style w:type="paragraph" w:styleId="2">
    <w:name w:val="heading 2"/>
    <w:basedOn w:val="a"/>
    <w:next w:val="a"/>
    <w:qFormat/>
    <w:rsid w:val="0044089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40898"/>
    <w:rPr>
      <w:color w:val="0000FF"/>
      <w:u w:val="single"/>
    </w:rPr>
  </w:style>
  <w:style w:type="character" w:styleId="HTML">
    <w:name w:val="HTML Typewriter"/>
    <w:basedOn w:val="a0"/>
    <w:rsid w:val="00440898"/>
    <w:rPr>
      <w:rFonts w:ascii="宋体" w:eastAsia="宋体" w:hAnsi="宋体"/>
      <w:sz w:val="24"/>
    </w:rPr>
  </w:style>
  <w:style w:type="character" w:customStyle="1" w:styleId="Char">
    <w:name w:val="页脚 Char"/>
    <w:basedOn w:val="a0"/>
    <w:link w:val="a4"/>
    <w:rsid w:val="00440898"/>
    <w:rPr>
      <w:kern w:val="2"/>
      <w:sz w:val="18"/>
    </w:rPr>
  </w:style>
  <w:style w:type="character" w:customStyle="1" w:styleId="Char0">
    <w:name w:val="页眉 Char"/>
    <w:basedOn w:val="a0"/>
    <w:link w:val="a5"/>
    <w:rsid w:val="00440898"/>
    <w:rPr>
      <w:kern w:val="2"/>
      <w:sz w:val="18"/>
    </w:rPr>
  </w:style>
  <w:style w:type="paragraph" w:styleId="a5">
    <w:name w:val="header"/>
    <w:basedOn w:val="a"/>
    <w:link w:val="Char0"/>
    <w:rsid w:val="0044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Char"/>
    <w:rsid w:val="0044089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0">
    <w:name w:val="HTML Preformatted"/>
    <w:basedOn w:val="a"/>
    <w:rsid w:val="00440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List Paragraph"/>
    <w:basedOn w:val="a"/>
    <w:uiPriority w:val="34"/>
    <w:qFormat/>
    <w:rsid w:val="007D0B4B"/>
    <w:pPr>
      <w:ind w:firstLineChars="200" w:firstLine="420"/>
    </w:pPr>
  </w:style>
  <w:style w:type="paragraph" w:styleId="a7">
    <w:name w:val="Plain Text"/>
    <w:basedOn w:val="a"/>
    <w:link w:val="Char1"/>
    <w:rsid w:val="00E27EE8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E27EE8"/>
    <w:rPr>
      <w:rFonts w:ascii="宋体" w:hAnsi="Courier New" w:cs="Courier New"/>
      <w:kern w:val="2"/>
      <w:sz w:val="21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E27E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27EE8"/>
    <w:rPr>
      <w:kern w:val="2"/>
      <w:sz w:val="18"/>
      <w:szCs w:val="18"/>
    </w:rPr>
  </w:style>
  <w:style w:type="table" w:styleId="a9">
    <w:name w:val="Table Grid"/>
    <w:basedOn w:val="a1"/>
    <w:uiPriority w:val="99"/>
    <w:unhideWhenUsed/>
    <w:rsid w:val="00B52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721FB7-B333-4DF7-BC55-E52245C4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1061</Words>
  <Characters>6050</Characters>
  <Application>Microsoft Office Word</Application>
  <DocSecurity>0</DocSecurity>
  <PresentationFormat/>
  <Lines>50</Lines>
  <Paragraphs>14</Paragraphs>
  <Slides>0</Slides>
  <Notes>0</Notes>
  <HiddenSlides>0</HiddenSlides>
  <MMClips>0</MMClips>
  <ScaleCrop>false</ScaleCrop>
  <Company>suave_living</Company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《java程序设计》实验指导书</dc:title>
  <dc:creator>yu</dc:creator>
  <cp:lastModifiedBy>MYQ</cp:lastModifiedBy>
  <cp:revision>10</cp:revision>
  <cp:lastPrinted>2014-02-16T01:54:00Z</cp:lastPrinted>
  <dcterms:created xsi:type="dcterms:W3CDTF">2017-04-28T06:06:00Z</dcterms:created>
  <dcterms:modified xsi:type="dcterms:W3CDTF">2017-04-30T11:26:00Z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