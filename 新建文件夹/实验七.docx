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A257F" w:rsidRPr="006A257F" w:rsidRDefault="006A257F" w:rsidP="006A257F">
      <w:pPr>
        <w:spacing w:line="288" w:lineRule="auto"/>
        <w:jc w:val="center"/>
        <w:textAlignment w:val="baseline"/>
        <w:rPr>
          <w:rFonts w:ascii="黑体" w:eastAsia="黑体"/>
          <w:sz w:val="28"/>
        </w:rPr>
      </w:pPr>
      <w:r w:rsidRPr="006A257F">
        <w:rPr>
          <w:rFonts w:ascii="黑体" w:eastAsia="黑体" w:hint="eastAsia"/>
          <w:sz w:val="28"/>
        </w:rPr>
        <w:t xml:space="preserve">实验七 综合实验  </w:t>
      </w:r>
    </w:p>
    <w:p w:rsidR="006A257F" w:rsidRPr="006A257F" w:rsidRDefault="006A257F" w:rsidP="006A257F">
      <w:pPr>
        <w:spacing w:line="360" w:lineRule="auto"/>
        <w:jc w:val="left"/>
        <w:rPr>
          <w:rFonts w:eastAsia="Times New Roman"/>
        </w:rPr>
      </w:pPr>
      <w:r w:rsidRPr="006A257F">
        <w:rPr>
          <w:rFonts w:hint="eastAsia"/>
        </w:rPr>
        <w:t>实验日期：</w:t>
      </w:r>
      <w:r w:rsidRPr="006A257F">
        <w:rPr>
          <w:rFonts w:hint="eastAsia"/>
          <w:u w:val="single"/>
        </w:rPr>
        <w:t xml:space="preserve">       </w:t>
      </w:r>
      <w:r w:rsidRPr="006A257F">
        <w:rPr>
          <w:rFonts w:hint="eastAsia"/>
        </w:rPr>
        <w:t>年</w:t>
      </w:r>
      <w:r w:rsidRPr="006A257F">
        <w:rPr>
          <w:rFonts w:hint="eastAsia"/>
          <w:u w:val="single"/>
        </w:rPr>
        <w:t xml:space="preserve">   </w:t>
      </w:r>
      <w:r w:rsidRPr="006A257F">
        <w:rPr>
          <w:rFonts w:hint="eastAsia"/>
        </w:rPr>
        <w:t>月</w:t>
      </w:r>
      <w:r w:rsidRPr="006A257F">
        <w:rPr>
          <w:rFonts w:hint="eastAsia"/>
          <w:u w:val="single"/>
        </w:rPr>
        <w:t xml:space="preserve">    </w:t>
      </w:r>
      <w:r w:rsidRPr="006A257F">
        <w:rPr>
          <w:rFonts w:hint="eastAsia"/>
        </w:rPr>
        <w:t>日</w:t>
      </w:r>
      <w:r w:rsidRPr="006A257F">
        <w:t xml:space="preserve">    </w:t>
      </w:r>
      <w:r w:rsidRPr="006A257F">
        <w:rPr>
          <w:rFonts w:hint="eastAsia"/>
        </w:rPr>
        <w:t xml:space="preserve">    </w:t>
      </w:r>
      <w:r w:rsidRPr="006A257F">
        <w:t xml:space="preserve">               </w:t>
      </w:r>
      <w:r w:rsidRPr="006A257F">
        <w:rPr>
          <w:rFonts w:hint="eastAsia"/>
        </w:rPr>
        <w:t>班级：</w:t>
      </w:r>
      <w:r w:rsidRPr="006A257F">
        <w:rPr>
          <w:rFonts w:hint="eastAsia"/>
          <w:u w:val="single"/>
        </w:rPr>
        <w:t xml:space="preserve">                </w:t>
      </w:r>
    </w:p>
    <w:p w:rsidR="006A257F" w:rsidRPr="006A257F" w:rsidRDefault="006A257F" w:rsidP="006A257F">
      <w:pPr>
        <w:jc w:val="left"/>
        <w:rPr>
          <w:rFonts w:ascii="黑体" w:eastAsia="黑体"/>
          <w:sz w:val="28"/>
        </w:rPr>
      </w:pPr>
      <w:r w:rsidRPr="006A257F">
        <w:rPr>
          <w:rFonts w:hint="eastAsia"/>
        </w:rPr>
        <w:t>学号（后四位）：</w:t>
      </w:r>
      <w:r w:rsidRPr="006A257F">
        <w:rPr>
          <w:u w:val="single"/>
        </w:rPr>
        <w:t xml:space="preserve"> </w:t>
      </w:r>
      <w:r w:rsidRPr="006A257F">
        <w:rPr>
          <w:rFonts w:hint="eastAsia"/>
          <w:u w:val="single"/>
        </w:rPr>
        <w:t xml:space="preserve">      </w:t>
      </w:r>
      <w:r w:rsidRPr="006A257F">
        <w:rPr>
          <w:rFonts w:hint="eastAsia"/>
        </w:rPr>
        <w:t>姓名：</w:t>
      </w:r>
      <w:r w:rsidRPr="006A257F">
        <w:rPr>
          <w:rFonts w:hint="eastAsia"/>
          <w:u w:val="single"/>
        </w:rPr>
        <w:t xml:space="preserve">            </w:t>
      </w:r>
      <w:r w:rsidRPr="006A257F">
        <w:t xml:space="preserve"> </w:t>
      </w:r>
      <w:r w:rsidRPr="006A257F">
        <w:rPr>
          <w:rFonts w:hint="eastAsia"/>
        </w:rPr>
        <w:t xml:space="preserve">            </w:t>
      </w:r>
      <w:r w:rsidRPr="006A257F">
        <w:rPr>
          <w:rFonts w:hint="eastAsia"/>
        </w:rPr>
        <w:t>成绩：</w:t>
      </w:r>
      <w:r w:rsidRPr="006A257F">
        <w:rPr>
          <w:u w:val="single"/>
        </w:rPr>
        <w:t xml:space="preserve">            </w:t>
      </w:r>
      <w:r w:rsidRPr="006A257F">
        <w:rPr>
          <w:rFonts w:hint="eastAsia"/>
          <w:u w:val="single"/>
        </w:rPr>
        <w:t xml:space="preserve"> </w:t>
      </w:r>
      <w:r w:rsidRPr="006A257F">
        <w:rPr>
          <w:u w:val="single"/>
        </w:rPr>
        <w:t xml:space="preserve"> </w:t>
      </w:r>
    </w:p>
    <w:p w:rsidR="006A257F" w:rsidRPr="006A257F" w:rsidRDefault="006A257F" w:rsidP="006A257F">
      <w:pPr>
        <w:numPr>
          <w:ilvl w:val="0"/>
          <w:numId w:val="8"/>
        </w:numPr>
        <w:spacing w:line="288" w:lineRule="auto"/>
        <w:textAlignment w:val="baseline"/>
        <w:rPr>
          <w:rFonts w:ascii="黑体" w:eastAsia="黑体"/>
          <w:sz w:val="24"/>
          <w:szCs w:val="24"/>
        </w:rPr>
      </w:pPr>
      <w:r w:rsidRPr="006A257F">
        <w:rPr>
          <w:rFonts w:ascii="黑体" w:eastAsia="黑体" w:hint="eastAsia"/>
          <w:sz w:val="24"/>
          <w:szCs w:val="24"/>
        </w:rPr>
        <w:t>实验目的</w:t>
      </w:r>
    </w:p>
    <w:p w:rsidR="006A257F" w:rsidRPr="006A257F" w:rsidRDefault="006A257F" w:rsidP="006A257F">
      <w:r w:rsidRPr="006A257F">
        <w:rPr>
          <w:rFonts w:hint="eastAsia"/>
        </w:rPr>
        <w:t xml:space="preserve">1 </w:t>
      </w:r>
      <w:r w:rsidRPr="006A257F">
        <w:rPr>
          <w:rFonts w:hint="eastAsia"/>
        </w:rPr>
        <w:t>了解</w:t>
      </w:r>
      <w:r w:rsidRPr="006A257F">
        <w:rPr>
          <w:rFonts w:hint="eastAsia"/>
        </w:rPr>
        <w:t>JDBC</w:t>
      </w:r>
      <w:r w:rsidRPr="006A257F">
        <w:rPr>
          <w:rFonts w:hint="eastAsia"/>
        </w:rPr>
        <w:t>的作用，掌握通过</w:t>
      </w:r>
      <w:r w:rsidRPr="006A257F">
        <w:rPr>
          <w:rFonts w:hint="eastAsia"/>
        </w:rPr>
        <w:t>JDBC</w:t>
      </w:r>
      <w:r w:rsidRPr="006A257F">
        <w:rPr>
          <w:rFonts w:hint="eastAsia"/>
        </w:rPr>
        <w:t>访问数据库的方法。</w:t>
      </w:r>
    </w:p>
    <w:p w:rsidR="006A257F" w:rsidRPr="006A257F" w:rsidRDefault="006A257F" w:rsidP="006A257F">
      <w:r w:rsidRPr="006A257F">
        <w:rPr>
          <w:rFonts w:hint="eastAsia"/>
        </w:rPr>
        <w:t xml:space="preserve">2 </w:t>
      </w:r>
      <w:r w:rsidRPr="006A257F">
        <w:rPr>
          <w:rFonts w:hint="eastAsia"/>
        </w:rPr>
        <w:t>能够实现对数据库中数据的添加、删除、修改和查询。</w:t>
      </w:r>
    </w:p>
    <w:p w:rsidR="006A257F" w:rsidRPr="006A257F" w:rsidRDefault="006A257F" w:rsidP="006A257F">
      <w:pPr>
        <w:numPr>
          <w:ilvl w:val="0"/>
          <w:numId w:val="8"/>
        </w:numPr>
        <w:spacing w:line="288" w:lineRule="auto"/>
        <w:textAlignment w:val="baseline"/>
        <w:rPr>
          <w:rFonts w:ascii="黑体" w:eastAsia="黑体"/>
          <w:sz w:val="24"/>
          <w:szCs w:val="24"/>
        </w:rPr>
      </w:pPr>
      <w:r w:rsidRPr="006A257F">
        <w:rPr>
          <w:rFonts w:ascii="黑体" w:eastAsia="黑体" w:hint="eastAsia"/>
          <w:sz w:val="24"/>
          <w:szCs w:val="24"/>
        </w:rPr>
        <w:t>实验内容（以学生信息管理为例，可以自拟XXX信息管理系统，实现类似的功能即可）</w:t>
      </w:r>
    </w:p>
    <w:p w:rsidR="006A257F" w:rsidRPr="006A257F" w:rsidRDefault="006A257F" w:rsidP="006A257F">
      <w:pPr>
        <w:spacing w:line="288" w:lineRule="auto"/>
        <w:rPr>
          <w:szCs w:val="21"/>
        </w:rPr>
      </w:pPr>
      <w:r w:rsidRPr="006A257F">
        <w:rPr>
          <w:rFonts w:hint="eastAsia"/>
          <w:b/>
          <w:bCs/>
          <w:szCs w:val="21"/>
        </w:rPr>
        <w:t>注意</w:t>
      </w:r>
      <w:r w:rsidRPr="006A257F">
        <w:rPr>
          <w:rFonts w:hint="eastAsia"/>
          <w:szCs w:val="21"/>
        </w:rPr>
        <w:t>：在写报告时，不需要写数据库连接的四个参数，也不需要写</w:t>
      </w:r>
      <w:r w:rsidRPr="006A257F">
        <w:rPr>
          <w:rFonts w:hint="eastAsia"/>
          <w:szCs w:val="21"/>
        </w:rPr>
        <w:t>Class.forName(......)</w:t>
      </w:r>
      <w:r w:rsidRPr="006A257F">
        <w:rPr>
          <w:rFonts w:hint="eastAsia"/>
          <w:szCs w:val="21"/>
        </w:rPr>
        <w:t>，只要写上“</w:t>
      </w:r>
      <w:r w:rsidRPr="006A257F">
        <w:rPr>
          <w:rFonts w:hint="eastAsia"/>
          <w:szCs w:val="21"/>
        </w:rPr>
        <w:t>Connection con=....</w:t>
      </w:r>
      <w:r w:rsidRPr="006A257F">
        <w:rPr>
          <w:rFonts w:hint="eastAsia"/>
          <w:szCs w:val="21"/>
        </w:rPr>
        <w:t>”就行。其它的不能省略。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>1.</w:t>
      </w:r>
      <w:r w:rsidRPr="006A257F">
        <w:rPr>
          <w:szCs w:val="21"/>
        </w:rPr>
        <w:t>建立一个类，利用</w:t>
      </w:r>
      <w:r w:rsidRPr="006A257F">
        <w:rPr>
          <w:rFonts w:hint="eastAsia"/>
          <w:szCs w:val="21"/>
        </w:rPr>
        <w:t>数据库</w:t>
      </w:r>
      <w:r w:rsidRPr="006A257F">
        <w:rPr>
          <w:szCs w:val="21"/>
        </w:rPr>
        <w:t>来存储</w:t>
      </w:r>
      <w:r w:rsidRPr="006A257F">
        <w:rPr>
          <w:rFonts w:hint="eastAsia"/>
          <w:szCs w:val="21"/>
        </w:rPr>
        <w:t>多个</w:t>
      </w:r>
      <w:r w:rsidRPr="006A257F">
        <w:rPr>
          <w:szCs w:val="21"/>
        </w:rPr>
        <w:t>Student</w:t>
      </w:r>
      <w:r w:rsidRPr="006A257F">
        <w:rPr>
          <w:szCs w:val="21"/>
        </w:rPr>
        <w:t>，写完一个方法在</w:t>
      </w:r>
      <w:r w:rsidRPr="006A257F">
        <w:rPr>
          <w:szCs w:val="21"/>
        </w:rPr>
        <w:t>main</w:t>
      </w:r>
      <w:r w:rsidRPr="006A257F">
        <w:rPr>
          <w:szCs w:val="21"/>
        </w:rPr>
        <w:t>中写一段测试代码</w:t>
      </w:r>
      <w:r w:rsidRPr="006A257F">
        <w:rPr>
          <w:rFonts w:hint="eastAsia"/>
          <w:szCs w:val="21"/>
        </w:rPr>
        <w:t>，</w:t>
      </w:r>
      <w:r w:rsidRPr="006A257F">
        <w:rPr>
          <w:szCs w:val="21"/>
        </w:rPr>
        <w:t>运行以保证目前所做工作的正确性。有以下方法：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szCs w:val="21"/>
        </w:rPr>
        <w:t xml:space="preserve">     </w:t>
      </w:r>
      <w:r w:rsidRPr="006A257F">
        <w:rPr>
          <w:rFonts w:hint="eastAsia"/>
          <w:szCs w:val="21"/>
        </w:rPr>
        <w:t xml:space="preserve">a </w:t>
      </w:r>
      <w:r w:rsidRPr="006A257F">
        <w:rPr>
          <w:szCs w:val="21"/>
        </w:rPr>
        <w:t>add(Student stu)</w:t>
      </w:r>
      <w:r w:rsidRPr="006A257F">
        <w:rPr>
          <w:rFonts w:hint="eastAsia"/>
          <w:szCs w:val="21"/>
        </w:rPr>
        <w:t>：</w:t>
      </w:r>
      <w:r w:rsidRPr="006A257F">
        <w:rPr>
          <w:szCs w:val="21"/>
        </w:rPr>
        <w:t>可以向其中增加新的学生</w:t>
      </w:r>
      <w:r w:rsidRPr="006A257F">
        <w:rPr>
          <w:rFonts w:hint="eastAsia"/>
          <w:szCs w:val="21"/>
        </w:rPr>
        <w:t>，并保存在数据库中。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     </w:t>
      </w:r>
      <w:r w:rsidRPr="006A257F">
        <w:rPr>
          <w:rFonts w:hint="eastAsia"/>
          <w:szCs w:val="21"/>
        </w:rPr>
        <w:t>测试</w:t>
      </w:r>
      <w:r w:rsidRPr="006A257F">
        <w:rPr>
          <w:rFonts w:hint="eastAsia"/>
          <w:szCs w:val="21"/>
        </w:rPr>
        <w:t>add</w:t>
      </w:r>
      <w:r w:rsidRPr="006A257F">
        <w:rPr>
          <w:rFonts w:hint="eastAsia"/>
          <w:szCs w:val="21"/>
        </w:rPr>
        <w:t>方法是否正确：用</w:t>
      </w:r>
      <w:r w:rsidRPr="006A257F">
        <w:rPr>
          <w:rFonts w:hint="eastAsia"/>
          <w:szCs w:val="21"/>
        </w:rPr>
        <w:t>add</w:t>
      </w:r>
      <w:r w:rsidRPr="006A257F">
        <w:rPr>
          <w:rFonts w:hint="eastAsia"/>
          <w:szCs w:val="21"/>
        </w:rPr>
        <w:t>方法向数据库增加一个新的学生，然后在数据库的图形管理界面中查询，确认是否增加。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szCs w:val="21"/>
        </w:rPr>
        <w:t xml:space="preserve">     b</w:t>
      </w:r>
      <w:r w:rsidRPr="006A257F">
        <w:rPr>
          <w:rFonts w:hint="eastAsia"/>
          <w:szCs w:val="21"/>
        </w:rPr>
        <w:t xml:space="preserve"> </w:t>
      </w:r>
      <w:r w:rsidRPr="006A257F">
        <w:rPr>
          <w:szCs w:val="21"/>
        </w:rPr>
        <w:t>dispAll</w:t>
      </w:r>
      <w:r w:rsidRPr="006A257F">
        <w:rPr>
          <w:rFonts w:hint="eastAsia"/>
          <w:szCs w:val="21"/>
        </w:rPr>
        <w:t>()</w:t>
      </w:r>
      <w:r w:rsidRPr="006A257F">
        <w:rPr>
          <w:rFonts w:hint="eastAsia"/>
          <w:szCs w:val="21"/>
        </w:rPr>
        <w:t>：</w:t>
      </w:r>
      <w:r w:rsidRPr="006A257F">
        <w:rPr>
          <w:szCs w:val="21"/>
        </w:rPr>
        <w:t>可以显示所有的学生信息</w:t>
      </w:r>
      <w:r w:rsidRPr="006A257F">
        <w:rPr>
          <w:rFonts w:hint="eastAsia"/>
          <w:szCs w:val="21"/>
        </w:rPr>
        <w:t>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 </w:t>
      </w:r>
      <w:r w:rsidRPr="006A257F">
        <w:rPr>
          <w:szCs w:val="21"/>
        </w:rPr>
        <w:t xml:space="preserve">    c</w:t>
      </w:r>
      <w:r w:rsidRPr="006A257F">
        <w:rPr>
          <w:rFonts w:hint="eastAsia"/>
          <w:szCs w:val="21"/>
        </w:rPr>
        <w:t xml:space="preserve"> </w:t>
      </w:r>
      <w:r w:rsidRPr="006A257F">
        <w:rPr>
          <w:szCs w:val="21"/>
        </w:rPr>
        <w:t>findById(</w:t>
      </w:r>
      <w:r w:rsidRPr="006A257F">
        <w:rPr>
          <w:rFonts w:hint="eastAsia"/>
          <w:szCs w:val="21"/>
        </w:rPr>
        <w:t>long</w:t>
      </w:r>
      <w:r w:rsidRPr="006A257F">
        <w:rPr>
          <w:szCs w:val="21"/>
        </w:rPr>
        <w:t xml:space="preserve"> id)</w:t>
      </w:r>
      <w:r w:rsidRPr="006A257F">
        <w:rPr>
          <w:rFonts w:hint="eastAsia"/>
          <w:szCs w:val="21"/>
        </w:rPr>
        <w:t>：</w:t>
      </w:r>
      <w:r w:rsidRPr="006A257F">
        <w:rPr>
          <w:szCs w:val="21"/>
        </w:rPr>
        <w:t>可以按照学号来查找</w:t>
      </w:r>
      <w:r w:rsidRPr="006A257F">
        <w:rPr>
          <w:rFonts w:hint="eastAsia"/>
          <w:szCs w:val="21"/>
        </w:rPr>
        <w:t>，</w:t>
      </w:r>
      <w:r w:rsidRPr="006A257F">
        <w:rPr>
          <w:szCs w:val="21"/>
        </w:rPr>
        <w:t>并显示符合条件的学生信息，查无该人的话显示错误信息</w:t>
      </w:r>
      <w:r w:rsidRPr="006A257F">
        <w:rPr>
          <w:rFonts w:hint="eastAsia"/>
          <w:szCs w:val="21"/>
        </w:rPr>
        <w:t>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szCs w:val="21"/>
        </w:rPr>
        <w:t xml:space="preserve">     </w:t>
      </w:r>
      <w:r w:rsidRPr="006A257F">
        <w:rPr>
          <w:rFonts w:hint="eastAsia"/>
          <w:szCs w:val="21"/>
        </w:rPr>
        <w:t xml:space="preserve">d </w:t>
      </w:r>
      <w:r w:rsidRPr="006A257F">
        <w:rPr>
          <w:szCs w:val="21"/>
        </w:rPr>
        <w:t>findByName(String name)</w:t>
      </w:r>
      <w:r w:rsidRPr="006A257F">
        <w:rPr>
          <w:rFonts w:hint="eastAsia"/>
          <w:szCs w:val="21"/>
        </w:rPr>
        <w:t>：</w:t>
      </w:r>
      <w:r w:rsidRPr="006A257F">
        <w:rPr>
          <w:szCs w:val="21"/>
        </w:rPr>
        <w:t>可以按照姓名查找学生，找到后显示其信息，查无此人显示错误信息。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   </w:t>
      </w:r>
      <w:r w:rsidRPr="006A257F">
        <w:rPr>
          <w:szCs w:val="21"/>
        </w:rPr>
        <w:t xml:space="preserve">  </w:t>
      </w:r>
      <w:r w:rsidRPr="006A257F">
        <w:rPr>
          <w:rFonts w:hint="eastAsia"/>
          <w:szCs w:val="21"/>
        </w:rPr>
        <w:t xml:space="preserve">e </w:t>
      </w:r>
      <w:r w:rsidRPr="006A257F">
        <w:rPr>
          <w:szCs w:val="21"/>
        </w:rPr>
        <w:t>delById(</w:t>
      </w:r>
      <w:r w:rsidRPr="006A257F">
        <w:rPr>
          <w:rFonts w:hint="eastAsia"/>
          <w:szCs w:val="21"/>
        </w:rPr>
        <w:t>long</w:t>
      </w:r>
      <w:r w:rsidRPr="006A257F">
        <w:rPr>
          <w:szCs w:val="21"/>
        </w:rPr>
        <w:t xml:space="preserve"> id)</w:t>
      </w:r>
      <w:r w:rsidRPr="006A257F">
        <w:rPr>
          <w:rFonts w:hint="eastAsia"/>
          <w:szCs w:val="21"/>
        </w:rPr>
        <w:t>：</w:t>
      </w:r>
      <w:r w:rsidRPr="006A257F">
        <w:rPr>
          <w:szCs w:val="21"/>
        </w:rPr>
        <w:t>可以按照</w:t>
      </w:r>
      <w:r w:rsidRPr="006A257F">
        <w:rPr>
          <w:szCs w:val="21"/>
        </w:rPr>
        <w:t>id</w:t>
      </w:r>
      <w:r w:rsidRPr="006A257F">
        <w:rPr>
          <w:szCs w:val="21"/>
        </w:rPr>
        <w:t>删除学生的信息，然后显示找到该人</w:t>
      </w:r>
      <w:r w:rsidRPr="006A257F">
        <w:rPr>
          <w:rFonts w:hint="eastAsia"/>
          <w:szCs w:val="21"/>
        </w:rPr>
        <w:t>。若</w:t>
      </w:r>
      <w:r w:rsidRPr="006A257F">
        <w:rPr>
          <w:szCs w:val="21"/>
        </w:rPr>
        <w:t>查无此人，显示相应的错误信息</w:t>
      </w:r>
      <w:r w:rsidRPr="006A257F">
        <w:rPr>
          <w:rFonts w:hint="eastAsia"/>
          <w:szCs w:val="21"/>
        </w:rPr>
        <w:t>。</w:t>
      </w:r>
      <w:r w:rsidRPr="006A257F">
        <w:rPr>
          <w:rFonts w:hint="eastAsia"/>
          <w:szCs w:val="21"/>
        </w:rPr>
        <w:t xml:space="preserve">    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2 </w:t>
      </w:r>
      <w:r w:rsidRPr="006A257F">
        <w:rPr>
          <w:rFonts w:hint="eastAsia"/>
          <w:szCs w:val="21"/>
        </w:rPr>
        <w:t>（选做）</w:t>
      </w:r>
      <w:r w:rsidR="00F3182D">
        <w:rPr>
          <w:rFonts w:hint="eastAsia"/>
          <w:szCs w:val="21"/>
        </w:rPr>
        <w:t>以图形界面的方式实现上述系统，</w:t>
      </w:r>
      <w:r w:rsidRPr="006A257F">
        <w:rPr>
          <w:rFonts w:hint="eastAsia"/>
          <w:szCs w:val="21"/>
        </w:rPr>
        <w:t>并实现相应的功能。</w:t>
      </w:r>
      <w:bookmarkStart w:id="0" w:name="_GoBack"/>
      <w:bookmarkEnd w:id="0"/>
      <w:r w:rsidRPr="006A257F">
        <w:rPr>
          <w:rFonts w:hint="eastAsia"/>
          <w:szCs w:val="21"/>
        </w:rPr>
        <w:t>菜单如下：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   1 </w:t>
      </w:r>
      <w:r w:rsidRPr="006A257F">
        <w:rPr>
          <w:rFonts w:hint="eastAsia"/>
          <w:szCs w:val="21"/>
        </w:rPr>
        <w:t>显示所有学生信息</w:t>
      </w:r>
      <w:r w:rsidRPr="006A257F">
        <w:rPr>
          <w:rFonts w:hint="eastAsia"/>
          <w:szCs w:val="21"/>
        </w:rPr>
        <w:t xml:space="preserve">    2 </w:t>
      </w:r>
      <w:r w:rsidRPr="006A257F">
        <w:rPr>
          <w:rFonts w:hint="eastAsia"/>
          <w:szCs w:val="21"/>
        </w:rPr>
        <w:t>按学号查找</w:t>
      </w:r>
      <w:r w:rsidRPr="006A257F">
        <w:rPr>
          <w:rFonts w:hint="eastAsia"/>
          <w:szCs w:val="21"/>
        </w:rPr>
        <w:t xml:space="preserve">    3 </w:t>
      </w:r>
      <w:r w:rsidRPr="006A257F">
        <w:rPr>
          <w:rFonts w:hint="eastAsia"/>
          <w:szCs w:val="21"/>
        </w:rPr>
        <w:t>按姓名查找</w:t>
      </w:r>
    </w:p>
    <w:p w:rsidR="006A257F" w:rsidRPr="006A257F" w:rsidRDefault="006A257F" w:rsidP="006A257F">
      <w:pPr>
        <w:spacing w:line="288" w:lineRule="auto"/>
        <w:textAlignment w:val="baseline"/>
        <w:rPr>
          <w:szCs w:val="21"/>
        </w:rPr>
      </w:pPr>
      <w:r w:rsidRPr="006A257F">
        <w:rPr>
          <w:rFonts w:hint="eastAsia"/>
          <w:szCs w:val="21"/>
        </w:rPr>
        <w:t xml:space="preserve">   4 </w:t>
      </w:r>
      <w:r w:rsidRPr="006A257F">
        <w:rPr>
          <w:rFonts w:hint="eastAsia"/>
          <w:szCs w:val="21"/>
        </w:rPr>
        <w:t>按学号删除</w:t>
      </w:r>
      <w:r w:rsidRPr="006A257F">
        <w:rPr>
          <w:rFonts w:hint="eastAsia"/>
          <w:szCs w:val="21"/>
        </w:rPr>
        <w:t xml:space="preserve">   5</w:t>
      </w:r>
      <w:r w:rsidRPr="006A257F">
        <w:rPr>
          <w:rFonts w:hint="eastAsia"/>
          <w:szCs w:val="21"/>
        </w:rPr>
        <w:t>按成绩排序</w:t>
      </w:r>
      <w:r w:rsidRPr="006A257F">
        <w:rPr>
          <w:rFonts w:hint="eastAsia"/>
          <w:szCs w:val="21"/>
        </w:rPr>
        <w:t xml:space="preserve"> 6 </w:t>
      </w:r>
      <w:r w:rsidRPr="006A257F">
        <w:rPr>
          <w:rFonts w:hint="eastAsia"/>
          <w:szCs w:val="21"/>
        </w:rPr>
        <w:t>退出</w:t>
      </w:r>
    </w:p>
    <w:p w:rsidR="006A257F" w:rsidRPr="006A257F" w:rsidRDefault="006A257F" w:rsidP="006A257F">
      <w:pPr>
        <w:numPr>
          <w:ilvl w:val="0"/>
          <w:numId w:val="13"/>
        </w:num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 w:rsidRPr="006A257F">
        <w:rPr>
          <w:rFonts w:ascii="黑体" w:eastAsia="黑体" w:hint="eastAsia"/>
          <w:sz w:val="24"/>
          <w:szCs w:val="24"/>
        </w:rPr>
        <w:t>在本次实验中的问题和解决方法</w:t>
      </w:r>
    </w:p>
    <w:p w:rsidR="006A257F" w:rsidRPr="006A257F" w:rsidRDefault="006A257F" w:rsidP="006A257F">
      <w:pPr>
        <w:tabs>
          <w:tab w:val="left" w:pos="420"/>
        </w:tabs>
        <w:spacing w:line="288" w:lineRule="auto"/>
        <w:textAlignment w:val="baseline"/>
        <w:rPr>
          <w:rFonts w:ascii="黑体" w:eastAsia="黑体"/>
          <w:sz w:val="24"/>
          <w:szCs w:val="24"/>
        </w:rPr>
      </w:pPr>
      <w:r w:rsidRPr="006A257F">
        <w:rPr>
          <w:rFonts w:ascii="黑体" w:eastAsia="黑体" w:hint="eastAsia"/>
          <w:sz w:val="24"/>
          <w:szCs w:val="24"/>
        </w:rPr>
        <w:t>四．心得体会</w:t>
      </w:r>
    </w:p>
    <w:p w:rsidR="006A257F" w:rsidRPr="006A257F" w:rsidRDefault="006A257F" w:rsidP="006A257F">
      <w:pPr>
        <w:spacing w:line="288" w:lineRule="auto"/>
        <w:rPr>
          <w:rFonts w:ascii="黑体" w:eastAsia="黑体"/>
          <w:szCs w:val="21"/>
        </w:rPr>
      </w:pPr>
      <w:r w:rsidRPr="006A257F">
        <w:rPr>
          <w:rFonts w:hint="eastAsia"/>
          <w:szCs w:val="21"/>
        </w:rPr>
        <w:t xml:space="preserve">    </w:t>
      </w:r>
    </w:p>
    <w:p w:rsidR="006A257F" w:rsidRPr="006A257F" w:rsidRDefault="006A257F" w:rsidP="006A257F"/>
    <w:p w:rsidR="009B7E20" w:rsidRPr="006A257F" w:rsidRDefault="009B7E20" w:rsidP="006A257F">
      <w:pPr>
        <w:tabs>
          <w:tab w:val="left" w:pos="2660"/>
        </w:tabs>
        <w:rPr>
          <w:rFonts w:hAnsi="宋体"/>
          <w:szCs w:val="21"/>
        </w:rPr>
      </w:pPr>
    </w:p>
    <w:sectPr w:rsidR="009B7E20" w:rsidRPr="006A257F" w:rsidSect="00440898">
      <w:headerReference w:type="default" r:id="rId9"/>
      <w:footerReference w:type="default" r:id="rId10"/>
      <w:pgSz w:w="10433" w:h="14742"/>
      <w:pgMar w:top="822" w:right="1469" w:bottom="680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468" w:rsidRDefault="00792468">
      <w:r>
        <w:separator/>
      </w:r>
    </w:p>
  </w:endnote>
  <w:endnote w:type="continuationSeparator" w:id="0">
    <w:p w:rsidR="00792468" w:rsidRDefault="0079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20" w:rsidRDefault="009B7E20">
    <w:pPr>
      <w:pStyle w:val="a4"/>
      <w:framePr w:wrap="around" w:vAnchor="text" w:hAnchor="margin" w:xAlign="center" w:yAlign="top"/>
      <w:pBdr>
        <w:between w:val="none" w:sz="50" w:space="0" w:color="auto"/>
      </w:pBdr>
    </w:pPr>
  </w:p>
  <w:p w:rsidR="009B7E20" w:rsidRDefault="009B7E20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468" w:rsidRDefault="00792468">
      <w:r>
        <w:separator/>
      </w:r>
    </w:p>
  </w:footnote>
  <w:footnote w:type="continuationSeparator" w:id="0">
    <w:p w:rsidR="00792468" w:rsidRDefault="007924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7E20" w:rsidRDefault="009B7E20">
    <w:pPr>
      <w:pStyle w:val="a5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9"/>
    <w:multiLevelType w:val="multilevel"/>
    <w:tmpl w:val="00000009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4">
    <w:nsid w:val="0000000E"/>
    <w:multiLevelType w:val="multilevel"/>
    <w:tmpl w:val="0000000E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00000010"/>
    <w:multiLevelType w:val="multilevel"/>
    <w:tmpl w:val="00000010"/>
    <w:lvl w:ilvl="0">
      <w:start w:val="1"/>
      <w:numFmt w:val="japaneseCounting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  <w:sz w:val="21"/>
      </w:rPr>
    </w:lvl>
    <w:lvl w:ilvl="2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>
      <w:start w:val="1"/>
      <w:numFmt w:val="decimal"/>
      <w:lvlText w:val="%4．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017756FA"/>
    <w:multiLevelType w:val="hybridMultilevel"/>
    <w:tmpl w:val="0396EE30"/>
    <w:lvl w:ilvl="0" w:tplc="A0963B2A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985721"/>
    <w:multiLevelType w:val="hybridMultilevel"/>
    <w:tmpl w:val="77C2AA28"/>
    <w:lvl w:ilvl="0" w:tplc="C3B2F7AE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2A45D46"/>
    <w:multiLevelType w:val="hybridMultilevel"/>
    <w:tmpl w:val="C5749630"/>
    <w:lvl w:ilvl="0" w:tplc="803E3962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4791D27"/>
    <w:multiLevelType w:val="hybridMultilevel"/>
    <w:tmpl w:val="3EBE8116"/>
    <w:lvl w:ilvl="0" w:tplc="6EAAD76E">
      <w:start w:val="3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F331B55"/>
    <w:multiLevelType w:val="hybridMultilevel"/>
    <w:tmpl w:val="C958ADB8"/>
    <w:lvl w:ilvl="0" w:tplc="462ED6B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9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3C6F"/>
    <w:rsid w:val="000C25DE"/>
    <w:rsid w:val="000E6804"/>
    <w:rsid w:val="00172A27"/>
    <w:rsid w:val="001A51CD"/>
    <w:rsid w:val="001D441C"/>
    <w:rsid w:val="00206698"/>
    <w:rsid w:val="0023209E"/>
    <w:rsid w:val="00233828"/>
    <w:rsid w:val="002D08FD"/>
    <w:rsid w:val="003467E2"/>
    <w:rsid w:val="00365B94"/>
    <w:rsid w:val="003B488D"/>
    <w:rsid w:val="003C360F"/>
    <w:rsid w:val="00415451"/>
    <w:rsid w:val="00417038"/>
    <w:rsid w:val="00440898"/>
    <w:rsid w:val="0067352D"/>
    <w:rsid w:val="006A257F"/>
    <w:rsid w:val="00720B3B"/>
    <w:rsid w:val="00792468"/>
    <w:rsid w:val="00792976"/>
    <w:rsid w:val="007B24F6"/>
    <w:rsid w:val="007D0B4B"/>
    <w:rsid w:val="00865566"/>
    <w:rsid w:val="00886DE9"/>
    <w:rsid w:val="00921685"/>
    <w:rsid w:val="00992647"/>
    <w:rsid w:val="009B7E20"/>
    <w:rsid w:val="00A01331"/>
    <w:rsid w:val="00A058AD"/>
    <w:rsid w:val="00B34D05"/>
    <w:rsid w:val="00B8487C"/>
    <w:rsid w:val="00BB0242"/>
    <w:rsid w:val="00BE6066"/>
    <w:rsid w:val="00C874EA"/>
    <w:rsid w:val="00CA1FA0"/>
    <w:rsid w:val="00CC4CFE"/>
    <w:rsid w:val="00E27EE8"/>
    <w:rsid w:val="00E749EA"/>
    <w:rsid w:val="00EA2197"/>
    <w:rsid w:val="00F173F2"/>
    <w:rsid w:val="00F3182D"/>
    <w:rsid w:val="00F4430A"/>
    <w:rsid w:val="0A5E0092"/>
    <w:rsid w:val="2ACF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semiHidden="0" w:uiPriority="0" w:unhideWhenUsed="0"/>
    <w:lsdException w:name="HTML Typewriter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8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qFormat/>
    <w:rsid w:val="00440898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48"/>
    </w:rPr>
  </w:style>
  <w:style w:type="paragraph" w:styleId="2">
    <w:name w:val="heading 2"/>
    <w:basedOn w:val="a"/>
    <w:next w:val="a"/>
    <w:qFormat/>
    <w:rsid w:val="0044089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40898"/>
    <w:rPr>
      <w:color w:val="0000FF"/>
      <w:u w:val="single"/>
    </w:rPr>
  </w:style>
  <w:style w:type="character" w:styleId="HTML">
    <w:name w:val="HTML Typewriter"/>
    <w:basedOn w:val="a0"/>
    <w:rsid w:val="00440898"/>
    <w:rPr>
      <w:rFonts w:ascii="宋体" w:eastAsia="宋体" w:hAnsi="宋体"/>
      <w:sz w:val="24"/>
    </w:rPr>
  </w:style>
  <w:style w:type="character" w:customStyle="1" w:styleId="Char">
    <w:name w:val="页脚 Char"/>
    <w:basedOn w:val="a0"/>
    <w:link w:val="a4"/>
    <w:rsid w:val="00440898"/>
    <w:rPr>
      <w:kern w:val="2"/>
      <w:sz w:val="18"/>
    </w:rPr>
  </w:style>
  <w:style w:type="character" w:customStyle="1" w:styleId="Char0">
    <w:name w:val="页眉 Char"/>
    <w:basedOn w:val="a0"/>
    <w:link w:val="a5"/>
    <w:rsid w:val="00440898"/>
    <w:rPr>
      <w:kern w:val="2"/>
      <w:sz w:val="18"/>
    </w:rPr>
  </w:style>
  <w:style w:type="paragraph" w:styleId="a5">
    <w:name w:val="header"/>
    <w:basedOn w:val="a"/>
    <w:link w:val="Char0"/>
    <w:rsid w:val="0044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Char"/>
    <w:rsid w:val="004408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0">
    <w:name w:val="HTML Preformatted"/>
    <w:basedOn w:val="a"/>
    <w:rsid w:val="00440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List Paragraph"/>
    <w:basedOn w:val="a"/>
    <w:uiPriority w:val="34"/>
    <w:qFormat/>
    <w:rsid w:val="007D0B4B"/>
    <w:pPr>
      <w:ind w:firstLineChars="200" w:firstLine="420"/>
    </w:pPr>
  </w:style>
  <w:style w:type="paragraph" w:styleId="a7">
    <w:name w:val="Plain Text"/>
    <w:basedOn w:val="a"/>
    <w:link w:val="Char1"/>
    <w:rsid w:val="00E27EE8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E27EE8"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E27E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27EE8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semiHidden="0" w:uiPriority="0" w:unhideWhenUsed="0"/>
    <w:lsdException w:name="HTML Typewriter" w:semiHidden="0" w:uiPriority="0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0898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qFormat/>
    <w:rsid w:val="00440898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kern w:val="36"/>
      <w:sz w:val="48"/>
    </w:rPr>
  </w:style>
  <w:style w:type="paragraph" w:styleId="2">
    <w:name w:val="heading 2"/>
    <w:basedOn w:val="a"/>
    <w:next w:val="a"/>
    <w:qFormat/>
    <w:rsid w:val="00440898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40898"/>
    <w:rPr>
      <w:color w:val="0000FF"/>
      <w:u w:val="single"/>
    </w:rPr>
  </w:style>
  <w:style w:type="character" w:styleId="HTML">
    <w:name w:val="HTML Typewriter"/>
    <w:basedOn w:val="a0"/>
    <w:rsid w:val="00440898"/>
    <w:rPr>
      <w:rFonts w:ascii="宋体" w:eastAsia="宋体" w:hAnsi="宋体"/>
      <w:sz w:val="24"/>
    </w:rPr>
  </w:style>
  <w:style w:type="character" w:customStyle="1" w:styleId="Char">
    <w:name w:val="页脚 Char"/>
    <w:basedOn w:val="a0"/>
    <w:link w:val="a4"/>
    <w:rsid w:val="00440898"/>
    <w:rPr>
      <w:kern w:val="2"/>
      <w:sz w:val="18"/>
    </w:rPr>
  </w:style>
  <w:style w:type="character" w:customStyle="1" w:styleId="Char0">
    <w:name w:val="页眉 Char"/>
    <w:basedOn w:val="a0"/>
    <w:link w:val="a5"/>
    <w:rsid w:val="00440898"/>
    <w:rPr>
      <w:kern w:val="2"/>
      <w:sz w:val="18"/>
    </w:rPr>
  </w:style>
  <w:style w:type="paragraph" w:styleId="a5">
    <w:name w:val="header"/>
    <w:basedOn w:val="a"/>
    <w:link w:val="Char0"/>
    <w:rsid w:val="00440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a4">
    <w:name w:val="footer"/>
    <w:basedOn w:val="a"/>
    <w:link w:val="Char"/>
    <w:rsid w:val="0044089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TML0">
    <w:name w:val="HTML Preformatted"/>
    <w:basedOn w:val="a"/>
    <w:rsid w:val="004408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paragraph" w:styleId="a6">
    <w:name w:val="List Paragraph"/>
    <w:basedOn w:val="a"/>
    <w:uiPriority w:val="34"/>
    <w:qFormat/>
    <w:rsid w:val="007D0B4B"/>
    <w:pPr>
      <w:ind w:firstLineChars="200" w:firstLine="420"/>
    </w:pPr>
  </w:style>
  <w:style w:type="paragraph" w:styleId="a7">
    <w:name w:val="Plain Text"/>
    <w:basedOn w:val="a"/>
    <w:link w:val="Char1"/>
    <w:rsid w:val="00E27EE8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7"/>
    <w:rsid w:val="00E27EE8"/>
    <w:rPr>
      <w:rFonts w:ascii="宋体" w:hAnsi="Courier New" w:cs="Courier New"/>
      <w:kern w:val="2"/>
      <w:sz w:val="21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E27EE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27EE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D325FC-6B0E-4E79-876A-84EE538F45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127</Words>
  <Characters>725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Company>suave_living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《java程序设计》实验指导书</dc:title>
  <dc:creator>yu</dc:creator>
  <cp:lastModifiedBy>zlp</cp:lastModifiedBy>
  <cp:revision>3</cp:revision>
  <cp:lastPrinted>2014-02-16T01:54:00Z</cp:lastPrinted>
  <dcterms:created xsi:type="dcterms:W3CDTF">2017-04-28T06:07:00Z</dcterms:created>
  <dcterms:modified xsi:type="dcterms:W3CDTF">2017-04-28T06:08:00Z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2052-9.1.0.4953</vt:lpwstr>
  </property>
</Properties>
</file>