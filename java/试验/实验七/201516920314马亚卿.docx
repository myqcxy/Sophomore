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257F" w:rsidRPr="006A257F" w:rsidRDefault="006A257F" w:rsidP="006A257F">
      <w:pPr>
        <w:spacing w:line="288" w:lineRule="auto"/>
        <w:jc w:val="center"/>
        <w:textAlignment w:val="baseline"/>
        <w:rPr>
          <w:rFonts w:ascii="黑体" w:eastAsia="黑体"/>
          <w:sz w:val="28"/>
        </w:rPr>
      </w:pPr>
      <w:r w:rsidRPr="006A257F">
        <w:rPr>
          <w:rFonts w:ascii="黑体" w:eastAsia="黑体" w:hint="eastAsia"/>
          <w:sz w:val="28"/>
        </w:rPr>
        <w:t xml:space="preserve">实验七 综合实验  </w:t>
      </w:r>
    </w:p>
    <w:p w:rsidR="006A257F" w:rsidRPr="006A257F" w:rsidRDefault="006A257F" w:rsidP="006A257F">
      <w:pPr>
        <w:spacing w:line="360" w:lineRule="auto"/>
        <w:jc w:val="left"/>
        <w:rPr>
          <w:rFonts w:eastAsia="Times New Roman"/>
        </w:rPr>
      </w:pPr>
      <w:r w:rsidRPr="006A257F">
        <w:rPr>
          <w:rFonts w:hint="eastAsia"/>
        </w:rPr>
        <w:t>实验日期：</w:t>
      </w:r>
      <w:r w:rsidRPr="006A257F">
        <w:rPr>
          <w:rFonts w:hint="eastAsia"/>
          <w:u w:val="single"/>
        </w:rPr>
        <w:t xml:space="preserve">  </w:t>
      </w:r>
      <w:r w:rsidR="006C05B1">
        <w:rPr>
          <w:rFonts w:hint="eastAsia"/>
          <w:u w:val="single"/>
        </w:rPr>
        <w:t>2017</w:t>
      </w:r>
      <w:r w:rsidRPr="006A257F">
        <w:rPr>
          <w:rFonts w:hint="eastAsia"/>
          <w:u w:val="single"/>
        </w:rPr>
        <w:t xml:space="preserve"> </w:t>
      </w:r>
      <w:r w:rsidRPr="006A257F">
        <w:rPr>
          <w:rFonts w:hint="eastAsia"/>
        </w:rPr>
        <w:t>年</w:t>
      </w:r>
      <w:r w:rsidRPr="006A257F">
        <w:rPr>
          <w:rFonts w:hint="eastAsia"/>
          <w:u w:val="single"/>
        </w:rPr>
        <w:t xml:space="preserve"> </w:t>
      </w:r>
      <w:r w:rsidR="006C05B1">
        <w:rPr>
          <w:rFonts w:hint="eastAsia"/>
          <w:u w:val="single"/>
        </w:rPr>
        <w:t>5</w:t>
      </w:r>
      <w:r w:rsidRPr="006A257F">
        <w:rPr>
          <w:rFonts w:hint="eastAsia"/>
          <w:u w:val="single"/>
        </w:rPr>
        <w:t xml:space="preserve"> </w:t>
      </w:r>
      <w:r w:rsidRPr="006A257F">
        <w:rPr>
          <w:rFonts w:hint="eastAsia"/>
        </w:rPr>
        <w:t>月</w:t>
      </w:r>
      <w:r w:rsidRPr="006A257F">
        <w:rPr>
          <w:rFonts w:hint="eastAsia"/>
          <w:u w:val="single"/>
        </w:rPr>
        <w:t xml:space="preserve">  </w:t>
      </w:r>
      <w:r w:rsidR="006C05B1">
        <w:rPr>
          <w:rFonts w:hint="eastAsia"/>
          <w:u w:val="single"/>
        </w:rPr>
        <w:t>5</w:t>
      </w:r>
      <w:r w:rsidRPr="006A257F">
        <w:rPr>
          <w:rFonts w:hint="eastAsia"/>
          <w:u w:val="single"/>
        </w:rPr>
        <w:t xml:space="preserve"> </w:t>
      </w:r>
      <w:r w:rsidRPr="006A257F">
        <w:rPr>
          <w:rFonts w:hint="eastAsia"/>
        </w:rPr>
        <w:t>日</w:t>
      </w:r>
      <w:r w:rsidRPr="006A257F">
        <w:t xml:space="preserve">    </w:t>
      </w:r>
      <w:r w:rsidRPr="006A257F">
        <w:rPr>
          <w:rFonts w:hint="eastAsia"/>
        </w:rPr>
        <w:t xml:space="preserve">    </w:t>
      </w:r>
      <w:r w:rsidRPr="006A257F">
        <w:t xml:space="preserve">               </w:t>
      </w:r>
      <w:r w:rsidRPr="006A257F">
        <w:rPr>
          <w:rFonts w:hint="eastAsia"/>
        </w:rPr>
        <w:t>班级：</w:t>
      </w:r>
      <w:r w:rsidRPr="006A257F">
        <w:rPr>
          <w:rFonts w:hint="eastAsia"/>
          <w:u w:val="single"/>
        </w:rPr>
        <w:t xml:space="preserve">  </w:t>
      </w:r>
      <w:r w:rsidR="006C05B1">
        <w:rPr>
          <w:rFonts w:hint="eastAsia"/>
          <w:u w:val="single"/>
        </w:rPr>
        <w:t>软件</w:t>
      </w:r>
      <w:r w:rsidR="006C05B1">
        <w:rPr>
          <w:rFonts w:hint="eastAsia"/>
          <w:u w:val="single"/>
        </w:rPr>
        <w:t>1501</w:t>
      </w:r>
      <w:r w:rsidRPr="006A257F">
        <w:rPr>
          <w:rFonts w:hint="eastAsia"/>
          <w:u w:val="single"/>
        </w:rPr>
        <w:t xml:space="preserve">              </w:t>
      </w:r>
    </w:p>
    <w:p w:rsidR="006A257F" w:rsidRPr="006A257F" w:rsidRDefault="006A257F" w:rsidP="006A257F">
      <w:pPr>
        <w:jc w:val="left"/>
        <w:rPr>
          <w:rFonts w:ascii="黑体" w:eastAsia="黑体"/>
          <w:sz w:val="28"/>
        </w:rPr>
      </w:pPr>
      <w:r w:rsidRPr="006A257F">
        <w:rPr>
          <w:rFonts w:hint="eastAsia"/>
        </w:rPr>
        <w:t>学号（后四位）：</w:t>
      </w:r>
      <w:r w:rsidRPr="006A257F">
        <w:rPr>
          <w:u w:val="single"/>
        </w:rPr>
        <w:t xml:space="preserve"> </w:t>
      </w:r>
      <w:r w:rsidRPr="006A257F">
        <w:rPr>
          <w:rFonts w:hint="eastAsia"/>
          <w:u w:val="single"/>
        </w:rPr>
        <w:t xml:space="preserve"> </w:t>
      </w:r>
      <w:r w:rsidR="006C05B1">
        <w:rPr>
          <w:rFonts w:hint="eastAsia"/>
          <w:u w:val="single"/>
        </w:rPr>
        <w:t>0314</w:t>
      </w:r>
      <w:r w:rsidRPr="006A257F">
        <w:rPr>
          <w:rFonts w:hint="eastAsia"/>
          <w:u w:val="single"/>
        </w:rPr>
        <w:t xml:space="preserve"> </w:t>
      </w:r>
      <w:r w:rsidRPr="006A257F">
        <w:rPr>
          <w:rFonts w:hint="eastAsia"/>
        </w:rPr>
        <w:t>姓名：</w:t>
      </w:r>
      <w:r w:rsidRPr="006A257F">
        <w:rPr>
          <w:rFonts w:hint="eastAsia"/>
          <w:u w:val="single"/>
        </w:rPr>
        <w:t xml:space="preserve">   </w:t>
      </w:r>
      <w:r w:rsidR="006C05B1">
        <w:rPr>
          <w:rFonts w:hint="eastAsia"/>
          <w:u w:val="single"/>
        </w:rPr>
        <w:t>马亚卿</w:t>
      </w:r>
      <w:r w:rsidRPr="006A257F">
        <w:rPr>
          <w:rFonts w:hint="eastAsia"/>
          <w:u w:val="single"/>
        </w:rPr>
        <w:t xml:space="preserve">   </w:t>
      </w:r>
      <w:r w:rsidRPr="006A257F">
        <w:t xml:space="preserve"> </w:t>
      </w:r>
      <w:r w:rsidRPr="006A257F">
        <w:rPr>
          <w:rFonts w:hint="eastAsia"/>
        </w:rPr>
        <w:t xml:space="preserve">            </w:t>
      </w:r>
      <w:r w:rsidRPr="006A257F">
        <w:rPr>
          <w:rFonts w:hint="eastAsia"/>
        </w:rPr>
        <w:t>成绩：</w:t>
      </w:r>
      <w:r w:rsidRPr="006A257F">
        <w:rPr>
          <w:u w:val="single"/>
        </w:rPr>
        <w:t xml:space="preserve">         </w:t>
      </w:r>
      <w:r w:rsidR="006C05B1">
        <w:rPr>
          <w:rFonts w:hint="eastAsia"/>
          <w:u w:val="single"/>
        </w:rPr>
        <w:t xml:space="preserve">    </w:t>
      </w:r>
      <w:r w:rsidRPr="006A257F">
        <w:rPr>
          <w:u w:val="single"/>
        </w:rPr>
        <w:t xml:space="preserve">   </w:t>
      </w:r>
      <w:r w:rsidRPr="006A257F">
        <w:rPr>
          <w:rFonts w:hint="eastAsia"/>
          <w:u w:val="single"/>
        </w:rPr>
        <w:t xml:space="preserve"> </w:t>
      </w:r>
      <w:r w:rsidRPr="006A257F">
        <w:rPr>
          <w:u w:val="single"/>
        </w:rPr>
        <w:t xml:space="preserve"> </w:t>
      </w:r>
    </w:p>
    <w:p w:rsidR="006A257F" w:rsidRPr="006A257F" w:rsidRDefault="006A257F" w:rsidP="006A257F">
      <w:pPr>
        <w:numPr>
          <w:ilvl w:val="0"/>
          <w:numId w:val="8"/>
        </w:numPr>
        <w:spacing w:line="288" w:lineRule="auto"/>
        <w:textAlignment w:val="baseline"/>
        <w:rPr>
          <w:rFonts w:ascii="黑体" w:eastAsia="黑体"/>
          <w:sz w:val="24"/>
          <w:szCs w:val="24"/>
        </w:rPr>
      </w:pPr>
      <w:r w:rsidRPr="006A257F">
        <w:rPr>
          <w:rFonts w:ascii="黑体" w:eastAsia="黑体" w:hint="eastAsia"/>
          <w:sz w:val="24"/>
          <w:szCs w:val="24"/>
        </w:rPr>
        <w:t>实验目的</w:t>
      </w:r>
    </w:p>
    <w:p w:rsidR="006A257F" w:rsidRPr="006A257F" w:rsidRDefault="006A257F" w:rsidP="006A257F">
      <w:r w:rsidRPr="006A257F">
        <w:rPr>
          <w:rFonts w:hint="eastAsia"/>
        </w:rPr>
        <w:t xml:space="preserve">1 </w:t>
      </w:r>
      <w:r w:rsidRPr="006A257F">
        <w:rPr>
          <w:rFonts w:hint="eastAsia"/>
        </w:rPr>
        <w:t>了解</w:t>
      </w:r>
      <w:r w:rsidRPr="006A257F">
        <w:rPr>
          <w:rFonts w:hint="eastAsia"/>
        </w:rPr>
        <w:t>JDBC</w:t>
      </w:r>
      <w:r w:rsidRPr="006A257F">
        <w:rPr>
          <w:rFonts w:hint="eastAsia"/>
        </w:rPr>
        <w:t>的作用，掌握通过</w:t>
      </w:r>
      <w:r w:rsidRPr="006A257F">
        <w:rPr>
          <w:rFonts w:hint="eastAsia"/>
        </w:rPr>
        <w:t>JDBC</w:t>
      </w:r>
      <w:r w:rsidRPr="006A257F">
        <w:rPr>
          <w:rFonts w:hint="eastAsia"/>
        </w:rPr>
        <w:t>访问数据库的方法。</w:t>
      </w:r>
    </w:p>
    <w:p w:rsidR="006A257F" w:rsidRPr="006A257F" w:rsidRDefault="006A257F" w:rsidP="006A257F">
      <w:r w:rsidRPr="006A257F">
        <w:rPr>
          <w:rFonts w:hint="eastAsia"/>
        </w:rPr>
        <w:t xml:space="preserve">2 </w:t>
      </w:r>
      <w:r w:rsidRPr="006A257F">
        <w:rPr>
          <w:rFonts w:hint="eastAsia"/>
        </w:rPr>
        <w:t>能够实现对数据库中数据的添加、删除、修改和查询。</w:t>
      </w:r>
    </w:p>
    <w:p w:rsidR="006A257F" w:rsidRPr="006A257F" w:rsidRDefault="006A257F" w:rsidP="006A257F">
      <w:pPr>
        <w:numPr>
          <w:ilvl w:val="0"/>
          <w:numId w:val="8"/>
        </w:numPr>
        <w:spacing w:line="288" w:lineRule="auto"/>
        <w:textAlignment w:val="baseline"/>
        <w:rPr>
          <w:rFonts w:ascii="黑体" w:eastAsia="黑体"/>
          <w:sz w:val="24"/>
          <w:szCs w:val="24"/>
        </w:rPr>
      </w:pPr>
      <w:r w:rsidRPr="006A257F">
        <w:rPr>
          <w:rFonts w:ascii="黑体" w:eastAsia="黑体" w:hint="eastAsia"/>
          <w:sz w:val="24"/>
          <w:szCs w:val="24"/>
        </w:rPr>
        <w:t>实验内容（以学生信息管理为例，可以自拟XXX信息管理系统，实现类似的功能即可）</w:t>
      </w:r>
    </w:p>
    <w:p w:rsidR="006A257F" w:rsidRPr="006A257F" w:rsidRDefault="006A257F" w:rsidP="006A257F">
      <w:pPr>
        <w:spacing w:line="288" w:lineRule="auto"/>
        <w:rPr>
          <w:szCs w:val="21"/>
        </w:rPr>
      </w:pPr>
      <w:r w:rsidRPr="006A257F">
        <w:rPr>
          <w:rFonts w:hint="eastAsia"/>
          <w:b/>
          <w:bCs/>
          <w:szCs w:val="21"/>
        </w:rPr>
        <w:t>注意</w:t>
      </w:r>
      <w:r w:rsidRPr="006A257F">
        <w:rPr>
          <w:rFonts w:hint="eastAsia"/>
          <w:szCs w:val="21"/>
        </w:rPr>
        <w:t>：在写报告时，不需要写数据库连接的四个参数，也不需要写</w:t>
      </w:r>
      <w:r w:rsidRPr="006A257F">
        <w:rPr>
          <w:rFonts w:hint="eastAsia"/>
          <w:szCs w:val="21"/>
        </w:rPr>
        <w:t>Class.forName(......)</w:t>
      </w:r>
      <w:r w:rsidRPr="006A257F">
        <w:rPr>
          <w:rFonts w:hint="eastAsia"/>
          <w:szCs w:val="21"/>
        </w:rPr>
        <w:t>，只要写上“</w:t>
      </w:r>
      <w:r w:rsidRPr="006A257F">
        <w:rPr>
          <w:rFonts w:hint="eastAsia"/>
          <w:szCs w:val="21"/>
        </w:rPr>
        <w:t>Connection con=....</w:t>
      </w:r>
      <w:r w:rsidRPr="006A257F">
        <w:rPr>
          <w:rFonts w:hint="eastAsia"/>
          <w:szCs w:val="21"/>
        </w:rPr>
        <w:t>”就行。其它的不能省略。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>1.</w:t>
      </w:r>
      <w:r w:rsidRPr="006A257F">
        <w:rPr>
          <w:szCs w:val="21"/>
        </w:rPr>
        <w:t>建立一个类，利用</w:t>
      </w:r>
      <w:r w:rsidRPr="006A257F">
        <w:rPr>
          <w:rFonts w:hint="eastAsia"/>
          <w:szCs w:val="21"/>
        </w:rPr>
        <w:t>数据库</w:t>
      </w:r>
      <w:r w:rsidRPr="006A257F">
        <w:rPr>
          <w:szCs w:val="21"/>
        </w:rPr>
        <w:t>来存储</w:t>
      </w:r>
      <w:r w:rsidRPr="006A257F">
        <w:rPr>
          <w:rFonts w:hint="eastAsia"/>
          <w:szCs w:val="21"/>
        </w:rPr>
        <w:t>多个</w:t>
      </w:r>
      <w:r w:rsidRPr="006A257F">
        <w:rPr>
          <w:szCs w:val="21"/>
        </w:rPr>
        <w:t>Student</w:t>
      </w:r>
      <w:r w:rsidRPr="006A257F">
        <w:rPr>
          <w:szCs w:val="21"/>
        </w:rPr>
        <w:t>，写完一个方法在</w:t>
      </w:r>
      <w:r w:rsidRPr="006A257F">
        <w:rPr>
          <w:szCs w:val="21"/>
        </w:rPr>
        <w:t>main</w:t>
      </w:r>
      <w:r w:rsidRPr="006A257F">
        <w:rPr>
          <w:szCs w:val="21"/>
        </w:rPr>
        <w:t>中写一段测试代码</w:t>
      </w:r>
      <w:r w:rsidRPr="006A257F">
        <w:rPr>
          <w:rFonts w:hint="eastAsia"/>
          <w:szCs w:val="21"/>
        </w:rPr>
        <w:t>，</w:t>
      </w:r>
      <w:r w:rsidRPr="006A257F">
        <w:rPr>
          <w:szCs w:val="21"/>
        </w:rPr>
        <w:t>运行以保证目前所做工作的正确性。有以下方法：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szCs w:val="21"/>
        </w:rPr>
        <w:t xml:space="preserve">     </w:t>
      </w:r>
      <w:r w:rsidRPr="006A257F">
        <w:rPr>
          <w:rFonts w:hint="eastAsia"/>
          <w:szCs w:val="21"/>
        </w:rPr>
        <w:t xml:space="preserve">a </w:t>
      </w:r>
      <w:r w:rsidRPr="006A257F">
        <w:rPr>
          <w:szCs w:val="21"/>
        </w:rPr>
        <w:t>add(Student stu)</w:t>
      </w:r>
      <w:r w:rsidRPr="006A257F">
        <w:rPr>
          <w:rFonts w:hint="eastAsia"/>
          <w:szCs w:val="21"/>
        </w:rPr>
        <w:t>：</w:t>
      </w:r>
      <w:r w:rsidRPr="006A257F">
        <w:rPr>
          <w:szCs w:val="21"/>
        </w:rPr>
        <w:t>可以向其中增加新的学生</w:t>
      </w:r>
      <w:r w:rsidRPr="006A257F">
        <w:rPr>
          <w:rFonts w:hint="eastAsia"/>
          <w:szCs w:val="21"/>
        </w:rPr>
        <w:t>，并保存在数据库中。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     </w:t>
      </w:r>
      <w:r w:rsidRPr="006A257F">
        <w:rPr>
          <w:rFonts w:hint="eastAsia"/>
          <w:szCs w:val="21"/>
        </w:rPr>
        <w:t>测试</w:t>
      </w:r>
      <w:r w:rsidRPr="006A257F">
        <w:rPr>
          <w:rFonts w:hint="eastAsia"/>
          <w:szCs w:val="21"/>
        </w:rPr>
        <w:t>add</w:t>
      </w:r>
      <w:r w:rsidRPr="006A257F">
        <w:rPr>
          <w:rFonts w:hint="eastAsia"/>
          <w:szCs w:val="21"/>
        </w:rPr>
        <w:t>方法是否正确：用</w:t>
      </w:r>
      <w:r w:rsidRPr="006A257F">
        <w:rPr>
          <w:rFonts w:hint="eastAsia"/>
          <w:szCs w:val="21"/>
        </w:rPr>
        <w:t>add</w:t>
      </w:r>
      <w:r w:rsidRPr="006A257F">
        <w:rPr>
          <w:rFonts w:hint="eastAsia"/>
          <w:szCs w:val="21"/>
        </w:rPr>
        <w:t>方法向数据库增加一个新的学生，然后在数据库的图形管理界面中查询，确认是否增加。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szCs w:val="21"/>
        </w:rPr>
        <w:t xml:space="preserve">     b</w:t>
      </w:r>
      <w:r w:rsidRPr="006A257F">
        <w:rPr>
          <w:rFonts w:hint="eastAsia"/>
          <w:szCs w:val="21"/>
        </w:rPr>
        <w:t xml:space="preserve"> </w:t>
      </w:r>
      <w:r w:rsidRPr="006A257F">
        <w:rPr>
          <w:szCs w:val="21"/>
        </w:rPr>
        <w:t>dispAll</w:t>
      </w:r>
      <w:r w:rsidRPr="006A257F">
        <w:rPr>
          <w:rFonts w:hint="eastAsia"/>
          <w:szCs w:val="21"/>
        </w:rPr>
        <w:t>()</w:t>
      </w:r>
      <w:r w:rsidRPr="006A257F">
        <w:rPr>
          <w:rFonts w:hint="eastAsia"/>
          <w:szCs w:val="21"/>
        </w:rPr>
        <w:t>：</w:t>
      </w:r>
      <w:r w:rsidRPr="006A257F">
        <w:rPr>
          <w:szCs w:val="21"/>
        </w:rPr>
        <w:t>可以显示所有的学生信息</w:t>
      </w:r>
      <w:r w:rsidRPr="006A257F">
        <w:rPr>
          <w:rFonts w:hint="eastAsia"/>
          <w:szCs w:val="21"/>
        </w:rPr>
        <w:t>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 </w:t>
      </w:r>
      <w:r w:rsidRPr="006A257F">
        <w:rPr>
          <w:szCs w:val="21"/>
        </w:rPr>
        <w:t xml:space="preserve">    c</w:t>
      </w:r>
      <w:r w:rsidRPr="006A257F">
        <w:rPr>
          <w:rFonts w:hint="eastAsia"/>
          <w:szCs w:val="21"/>
        </w:rPr>
        <w:t xml:space="preserve"> </w:t>
      </w:r>
      <w:r w:rsidRPr="006A257F">
        <w:rPr>
          <w:szCs w:val="21"/>
        </w:rPr>
        <w:t>findById(</w:t>
      </w:r>
      <w:r w:rsidRPr="006A257F">
        <w:rPr>
          <w:rFonts w:hint="eastAsia"/>
          <w:szCs w:val="21"/>
        </w:rPr>
        <w:t>long</w:t>
      </w:r>
      <w:r w:rsidRPr="006A257F">
        <w:rPr>
          <w:szCs w:val="21"/>
        </w:rPr>
        <w:t xml:space="preserve"> id)</w:t>
      </w:r>
      <w:r w:rsidRPr="006A257F">
        <w:rPr>
          <w:rFonts w:hint="eastAsia"/>
          <w:szCs w:val="21"/>
        </w:rPr>
        <w:t>：</w:t>
      </w:r>
      <w:r w:rsidRPr="006A257F">
        <w:rPr>
          <w:szCs w:val="21"/>
        </w:rPr>
        <w:t>可以按照学号来查找</w:t>
      </w:r>
      <w:r w:rsidRPr="006A257F">
        <w:rPr>
          <w:rFonts w:hint="eastAsia"/>
          <w:szCs w:val="21"/>
        </w:rPr>
        <w:t>，</w:t>
      </w:r>
      <w:r w:rsidRPr="006A257F">
        <w:rPr>
          <w:szCs w:val="21"/>
        </w:rPr>
        <w:t>并显示符合条件的学生信息，查无该人的话显示错误信息</w:t>
      </w:r>
      <w:r w:rsidRPr="006A257F">
        <w:rPr>
          <w:rFonts w:hint="eastAsia"/>
          <w:szCs w:val="21"/>
        </w:rPr>
        <w:t>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szCs w:val="21"/>
        </w:rPr>
        <w:t xml:space="preserve">     </w:t>
      </w:r>
      <w:r w:rsidRPr="006A257F">
        <w:rPr>
          <w:rFonts w:hint="eastAsia"/>
          <w:szCs w:val="21"/>
        </w:rPr>
        <w:t xml:space="preserve">d </w:t>
      </w:r>
      <w:r w:rsidRPr="006A257F">
        <w:rPr>
          <w:szCs w:val="21"/>
        </w:rPr>
        <w:t>findByName(String name)</w:t>
      </w:r>
      <w:r w:rsidRPr="006A257F">
        <w:rPr>
          <w:rFonts w:hint="eastAsia"/>
          <w:szCs w:val="21"/>
        </w:rPr>
        <w:t>：</w:t>
      </w:r>
      <w:r w:rsidRPr="006A257F">
        <w:rPr>
          <w:szCs w:val="21"/>
        </w:rPr>
        <w:t>可以按照姓名查找学生，找到后显示其信息，查无此人显示错误信息。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   </w:t>
      </w:r>
      <w:r w:rsidRPr="006A257F">
        <w:rPr>
          <w:szCs w:val="21"/>
        </w:rPr>
        <w:t xml:space="preserve">  </w:t>
      </w:r>
      <w:r w:rsidRPr="006A257F">
        <w:rPr>
          <w:rFonts w:hint="eastAsia"/>
          <w:szCs w:val="21"/>
        </w:rPr>
        <w:t xml:space="preserve">e </w:t>
      </w:r>
      <w:r w:rsidRPr="006A257F">
        <w:rPr>
          <w:szCs w:val="21"/>
        </w:rPr>
        <w:t>delById(</w:t>
      </w:r>
      <w:r w:rsidRPr="006A257F">
        <w:rPr>
          <w:rFonts w:hint="eastAsia"/>
          <w:szCs w:val="21"/>
        </w:rPr>
        <w:t>long</w:t>
      </w:r>
      <w:r w:rsidRPr="006A257F">
        <w:rPr>
          <w:szCs w:val="21"/>
        </w:rPr>
        <w:t xml:space="preserve"> id)</w:t>
      </w:r>
      <w:r w:rsidRPr="006A257F">
        <w:rPr>
          <w:rFonts w:hint="eastAsia"/>
          <w:szCs w:val="21"/>
        </w:rPr>
        <w:t>：</w:t>
      </w:r>
      <w:r w:rsidRPr="006A257F">
        <w:rPr>
          <w:szCs w:val="21"/>
        </w:rPr>
        <w:t>可以按照</w:t>
      </w:r>
      <w:r w:rsidRPr="006A257F">
        <w:rPr>
          <w:szCs w:val="21"/>
        </w:rPr>
        <w:t>id</w:t>
      </w:r>
      <w:r w:rsidRPr="006A257F">
        <w:rPr>
          <w:szCs w:val="21"/>
        </w:rPr>
        <w:t>删除学生的信息，然后显示找到该人</w:t>
      </w:r>
      <w:r w:rsidRPr="006A257F">
        <w:rPr>
          <w:rFonts w:hint="eastAsia"/>
          <w:szCs w:val="21"/>
        </w:rPr>
        <w:t>。若</w:t>
      </w:r>
      <w:r w:rsidRPr="006A257F">
        <w:rPr>
          <w:szCs w:val="21"/>
        </w:rPr>
        <w:t>查无此人，显示相应的错误信息</w:t>
      </w:r>
      <w:r w:rsidRPr="006A257F">
        <w:rPr>
          <w:rFonts w:hint="eastAsia"/>
          <w:szCs w:val="21"/>
        </w:rPr>
        <w:t>。</w:t>
      </w:r>
      <w:r w:rsidRPr="006A257F">
        <w:rPr>
          <w:rFonts w:hint="eastAsia"/>
          <w:szCs w:val="21"/>
        </w:rPr>
        <w:t xml:space="preserve">    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2 </w:t>
      </w:r>
      <w:r w:rsidRPr="006A257F">
        <w:rPr>
          <w:rFonts w:hint="eastAsia"/>
          <w:szCs w:val="21"/>
        </w:rPr>
        <w:t>（选做）</w:t>
      </w:r>
      <w:r w:rsidR="00F3182D">
        <w:rPr>
          <w:rFonts w:hint="eastAsia"/>
          <w:szCs w:val="21"/>
        </w:rPr>
        <w:t>以图形界面的方式实现上述系统，</w:t>
      </w:r>
      <w:r w:rsidRPr="006A257F">
        <w:rPr>
          <w:rFonts w:hint="eastAsia"/>
          <w:szCs w:val="21"/>
        </w:rPr>
        <w:t>并实现相应的功能。菜单如下：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   1 </w:t>
      </w:r>
      <w:r w:rsidRPr="006A257F">
        <w:rPr>
          <w:rFonts w:hint="eastAsia"/>
          <w:szCs w:val="21"/>
        </w:rPr>
        <w:t>显示所有学生信息</w:t>
      </w:r>
      <w:r w:rsidRPr="006A257F">
        <w:rPr>
          <w:rFonts w:hint="eastAsia"/>
          <w:szCs w:val="21"/>
        </w:rPr>
        <w:t xml:space="preserve">    2 </w:t>
      </w:r>
      <w:r w:rsidRPr="006A257F">
        <w:rPr>
          <w:rFonts w:hint="eastAsia"/>
          <w:szCs w:val="21"/>
        </w:rPr>
        <w:t>按学号查找</w:t>
      </w:r>
      <w:r w:rsidRPr="006A257F">
        <w:rPr>
          <w:rFonts w:hint="eastAsia"/>
          <w:szCs w:val="21"/>
        </w:rPr>
        <w:t xml:space="preserve">    3 </w:t>
      </w:r>
      <w:r w:rsidRPr="006A257F">
        <w:rPr>
          <w:rFonts w:hint="eastAsia"/>
          <w:szCs w:val="21"/>
        </w:rPr>
        <w:t>按姓名查找</w:t>
      </w:r>
    </w:p>
    <w:p w:rsidR="006A257F" w:rsidRDefault="006A257F" w:rsidP="006A257F">
      <w:pPr>
        <w:spacing w:line="288" w:lineRule="auto"/>
        <w:textAlignment w:val="baseline"/>
        <w:rPr>
          <w:rFonts w:hint="eastAsia"/>
          <w:szCs w:val="21"/>
        </w:rPr>
      </w:pPr>
      <w:r w:rsidRPr="006A257F">
        <w:rPr>
          <w:rFonts w:hint="eastAsia"/>
          <w:szCs w:val="21"/>
        </w:rPr>
        <w:t xml:space="preserve">   4 </w:t>
      </w:r>
      <w:r w:rsidRPr="006A257F">
        <w:rPr>
          <w:rFonts w:hint="eastAsia"/>
          <w:szCs w:val="21"/>
        </w:rPr>
        <w:t>按学号删除</w:t>
      </w:r>
      <w:r w:rsidRPr="006A257F">
        <w:rPr>
          <w:rFonts w:hint="eastAsia"/>
          <w:szCs w:val="21"/>
        </w:rPr>
        <w:t xml:space="preserve">   5</w:t>
      </w:r>
      <w:r w:rsidRPr="006A257F">
        <w:rPr>
          <w:rFonts w:hint="eastAsia"/>
          <w:szCs w:val="21"/>
        </w:rPr>
        <w:t>按成绩排序</w:t>
      </w:r>
      <w:r w:rsidRPr="006A257F">
        <w:rPr>
          <w:rFonts w:hint="eastAsia"/>
          <w:szCs w:val="21"/>
        </w:rPr>
        <w:t xml:space="preserve"> 6 </w:t>
      </w:r>
      <w:r w:rsidRPr="006A257F">
        <w:rPr>
          <w:rFonts w:hint="eastAsia"/>
          <w:szCs w:val="21"/>
        </w:rPr>
        <w:t>退出</w:t>
      </w:r>
    </w:p>
    <w:p w:rsidR="006C05B1" w:rsidRDefault="006C05B1" w:rsidP="006C05B1">
      <w:pPr>
        <w:pStyle w:val="a9"/>
        <w:rPr>
          <w:rFonts w:hint="eastAsia"/>
        </w:rPr>
      </w:pPr>
      <w:r>
        <w:t>图书信息管理系统</w:t>
      </w:r>
    </w:p>
    <w:p w:rsidR="006C05B1" w:rsidRDefault="002F13FA" w:rsidP="006C05B1">
      <w:pPr>
        <w:rPr>
          <w:rFonts w:hint="eastAsia"/>
        </w:rPr>
      </w:pPr>
      <w:r>
        <w:t>部分关于数据库操作的代码</w:t>
      </w:r>
      <w:r>
        <w:rPr>
          <w:rFonts w:hint="eastAsia"/>
        </w:rPr>
        <w:t>：</w:t>
      </w:r>
    </w:p>
    <w:p w:rsidR="002F13FA" w:rsidRDefault="002F13FA" w:rsidP="002F13FA">
      <w:pPr>
        <w:pStyle w:val="a6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检查登录信息的代码：</w:t>
      </w:r>
    </w:p>
    <w:tbl>
      <w:tblPr>
        <w:tblStyle w:val="ab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7501"/>
      </w:tblGrid>
      <w:tr w:rsidR="002F13FA" w:rsidTr="002F13FA">
        <w:tc>
          <w:tcPr>
            <w:tcW w:w="7501" w:type="dxa"/>
          </w:tcPr>
          <w:p w:rsidR="002F13FA" w:rsidRDefault="002F13FA" w:rsidP="002F13FA">
            <w:r>
              <w:lastRenderedPageBreak/>
              <w:t>package Login;</w:t>
            </w:r>
          </w:p>
          <w:p w:rsidR="002F13FA" w:rsidRDefault="002F13FA" w:rsidP="002F13FA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java.sql</w:t>
            </w:r>
            <w:proofErr w:type="spellEnd"/>
            <w:r>
              <w:t>.*;</w:t>
            </w:r>
          </w:p>
          <w:p w:rsidR="002F13FA" w:rsidRDefault="002F13FA" w:rsidP="002F13FA">
            <w:r>
              <w:t xml:space="preserve">import </w:t>
            </w:r>
            <w:proofErr w:type="spellStart"/>
            <w:r>
              <w:t>javax.swing.JOptionPane</w:t>
            </w:r>
            <w:proofErr w:type="spellEnd"/>
            <w:r>
              <w:t>;</w:t>
            </w:r>
          </w:p>
          <w:p w:rsidR="002F13FA" w:rsidRDefault="002F13FA" w:rsidP="002F13FA">
            <w:r>
              <w:t xml:space="preserve">public class </w:t>
            </w:r>
            <w:proofErr w:type="spellStart"/>
            <w:r>
              <w:t>LoginCheck</w:t>
            </w:r>
            <w:proofErr w:type="spellEnd"/>
            <w:r>
              <w:t xml:space="preserve"> {</w:t>
            </w:r>
          </w:p>
          <w:p w:rsidR="002F13FA" w:rsidRDefault="002F13FA" w:rsidP="002F13FA">
            <w:r>
              <w:tab/>
              <w:t>String driver = "</w:t>
            </w:r>
            <w:proofErr w:type="spellStart"/>
            <w:r>
              <w:t>org.hsqldb.jdbcDriver</w:t>
            </w:r>
            <w:proofErr w:type="spellEnd"/>
            <w:r>
              <w:t>";</w:t>
            </w:r>
          </w:p>
          <w:p w:rsidR="002F13FA" w:rsidRDefault="002F13FA" w:rsidP="002F13FA">
            <w:r>
              <w:tab/>
              <w:t xml:space="preserve">String </w:t>
            </w:r>
            <w:proofErr w:type="spellStart"/>
            <w:r>
              <w:t>url</w:t>
            </w:r>
            <w:proofErr w:type="spellEnd"/>
            <w:r>
              <w:t xml:space="preserve"> = "</w:t>
            </w:r>
            <w:proofErr w:type="spellStart"/>
            <w:r>
              <w:t>jdbc:hsqldb:hsql</w:t>
            </w:r>
            <w:proofErr w:type="spellEnd"/>
            <w:r>
              <w:t>://</w:t>
            </w:r>
            <w:proofErr w:type="spellStart"/>
            <w:r>
              <w:t>localhost</w:t>
            </w:r>
            <w:proofErr w:type="spellEnd"/>
            <w:r>
              <w:t>";</w:t>
            </w:r>
          </w:p>
          <w:p w:rsidR="002F13FA" w:rsidRDefault="002F13FA" w:rsidP="002F13FA">
            <w:r>
              <w:tab/>
              <w:t>String user = "</w:t>
            </w:r>
            <w:proofErr w:type="spellStart"/>
            <w:r>
              <w:t>sa</w:t>
            </w:r>
            <w:proofErr w:type="spellEnd"/>
            <w:r>
              <w:t>";</w:t>
            </w:r>
          </w:p>
          <w:p w:rsidR="002F13FA" w:rsidRDefault="002F13FA" w:rsidP="002F13FA">
            <w:r>
              <w:tab/>
              <w:t>String pass = "";</w:t>
            </w:r>
          </w:p>
          <w:p w:rsidR="002F13FA" w:rsidRDefault="002F13FA" w:rsidP="002F13FA">
            <w:r>
              <w:tab/>
              <w:t>private Connection con = null;</w:t>
            </w:r>
          </w:p>
          <w:p w:rsidR="002F13FA" w:rsidRDefault="002F13FA" w:rsidP="002F13FA">
            <w:r>
              <w:tab/>
              <w:t xml:space="preserve">public </w:t>
            </w:r>
            <w:proofErr w:type="spellStart"/>
            <w:r>
              <w:t>LoginCheck</w:t>
            </w:r>
            <w:proofErr w:type="spellEnd"/>
            <w:r>
              <w:t xml:space="preserve">() 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  <w:r>
              <w:t>{</w:t>
            </w:r>
          </w:p>
          <w:p w:rsidR="002F13FA" w:rsidRDefault="002F13FA" w:rsidP="002F13FA">
            <w:r>
              <w:tab/>
            </w:r>
            <w:r>
              <w:tab/>
            </w:r>
            <w:proofErr w:type="spellStart"/>
            <w:r>
              <w:t>init</w:t>
            </w:r>
            <w:proofErr w:type="spellEnd"/>
            <w:r>
              <w:t>();</w:t>
            </w:r>
          </w:p>
          <w:p w:rsidR="002F13FA" w:rsidRDefault="002F13FA" w:rsidP="002F13FA">
            <w:r>
              <w:tab/>
              <w:t>}</w:t>
            </w:r>
          </w:p>
          <w:p w:rsidR="002F13FA" w:rsidRDefault="002F13FA" w:rsidP="002F13FA">
            <w:r>
              <w:tab/>
              <w:t xml:space="preserve">public void </w:t>
            </w:r>
            <w:proofErr w:type="spellStart"/>
            <w:r>
              <w:t>init</w:t>
            </w:r>
            <w:proofErr w:type="spellEnd"/>
            <w:r>
              <w:t xml:space="preserve">() 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  <w:r>
              <w:t>{</w:t>
            </w:r>
          </w:p>
          <w:p w:rsidR="002F13FA" w:rsidRDefault="002F13FA" w:rsidP="002F13FA">
            <w:r>
              <w:tab/>
            </w:r>
            <w:r>
              <w:tab/>
              <w:t>if(con!=null)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  <w:t>return;</w:t>
            </w:r>
          </w:p>
          <w:p w:rsidR="002F13FA" w:rsidRDefault="002F13FA" w:rsidP="002F13FA">
            <w:r>
              <w:tab/>
            </w:r>
            <w:r>
              <w:tab/>
            </w:r>
            <w:proofErr w:type="spellStart"/>
            <w:r>
              <w:t>Class.forName</w:t>
            </w:r>
            <w:proofErr w:type="spellEnd"/>
            <w:r>
              <w:t>(driver);</w:t>
            </w:r>
          </w:p>
          <w:p w:rsidR="002F13FA" w:rsidRDefault="002F13FA" w:rsidP="002F13FA">
            <w:r>
              <w:tab/>
            </w:r>
            <w:r>
              <w:tab/>
              <w:t xml:space="preserve">con = </w:t>
            </w:r>
            <w:proofErr w:type="spellStart"/>
            <w:r>
              <w:t>DriverManager.getConnection</w:t>
            </w:r>
            <w:proofErr w:type="spellEnd"/>
            <w:r>
              <w:t>(</w:t>
            </w:r>
            <w:proofErr w:type="spellStart"/>
            <w:r>
              <w:t>url,user,pass</w:t>
            </w:r>
            <w:proofErr w:type="spellEnd"/>
            <w:r>
              <w:t>);</w:t>
            </w:r>
          </w:p>
          <w:p w:rsidR="002F13FA" w:rsidRDefault="002F13FA" w:rsidP="002F13FA">
            <w:r>
              <w:tab/>
              <w:t>}</w:t>
            </w:r>
          </w:p>
          <w:p w:rsidR="002F13FA" w:rsidRDefault="002F13FA" w:rsidP="002F13FA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CheckStudent</w:t>
            </w:r>
            <w:proofErr w:type="spellEnd"/>
            <w:r>
              <w:t xml:space="preserve">(String </w:t>
            </w:r>
            <w:proofErr w:type="spellStart"/>
            <w:r>
              <w:t>id,String</w:t>
            </w:r>
            <w:proofErr w:type="spellEnd"/>
            <w:r>
              <w:t xml:space="preserve"> pass) throws </w:t>
            </w:r>
            <w:proofErr w:type="spellStart"/>
            <w:r>
              <w:t>SQLException</w:t>
            </w:r>
            <w:proofErr w:type="spellEnd"/>
            <w:r>
              <w:t>{</w:t>
            </w:r>
          </w:p>
          <w:p w:rsidR="002F13FA" w:rsidRDefault="002F13FA" w:rsidP="002F13FA"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student where id=\'" + id + "\'";</w:t>
            </w:r>
          </w:p>
          <w:p w:rsidR="002F13FA" w:rsidRDefault="002F13FA" w:rsidP="002F13FA">
            <w:r>
              <w:tab/>
            </w:r>
            <w:r>
              <w:tab/>
              <w:t xml:space="preserve"> Statement stat = </w:t>
            </w:r>
            <w:proofErr w:type="spellStart"/>
            <w:r>
              <w:t>con.createStatement</w:t>
            </w:r>
            <w:proofErr w:type="spellEnd"/>
            <w:r>
              <w:t>();</w:t>
            </w:r>
          </w:p>
          <w:p w:rsidR="002F13FA" w:rsidRDefault="002F13FA" w:rsidP="002F13FA">
            <w:r>
              <w:tab/>
            </w:r>
            <w:r>
              <w:tab/>
              <w:t xml:space="preserve">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stat.executeQuery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2F13FA" w:rsidRDefault="002F13FA" w:rsidP="002F13FA">
            <w:r>
              <w:tab/>
            </w:r>
            <w:r>
              <w:tab/>
              <w:t xml:space="preserve"> </w:t>
            </w:r>
          </w:p>
          <w:p w:rsidR="002F13FA" w:rsidRDefault="002F13FA" w:rsidP="002F13FA">
            <w:r>
              <w:tab/>
            </w:r>
            <w:r>
              <w:tab/>
              <w:t>if(</w:t>
            </w:r>
            <w:proofErr w:type="spellStart"/>
            <w:r>
              <w:t>rs.next</w:t>
            </w:r>
            <w:proofErr w:type="spellEnd"/>
            <w:r>
              <w:t>()){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passwd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("pass");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  <w:t>close();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passwd.equals</w:t>
            </w:r>
            <w:proofErr w:type="spellEnd"/>
            <w:r>
              <w:t>(pass);</w:t>
            </w:r>
          </w:p>
          <w:p w:rsidR="002F13FA" w:rsidRDefault="002F13FA" w:rsidP="002F13FA">
            <w:r>
              <w:tab/>
            </w:r>
            <w:r>
              <w:tab/>
              <w:t>}</w:t>
            </w:r>
          </w:p>
          <w:p w:rsidR="002F13FA" w:rsidRDefault="002F13FA" w:rsidP="002F13FA">
            <w:r>
              <w:tab/>
            </w:r>
            <w:r>
              <w:tab/>
              <w:t>else{</w:t>
            </w:r>
          </w:p>
          <w:p w:rsidR="002F13FA" w:rsidRDefault="002F13FA" w:rsidP="002F13F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JOptionPane.showMessageDialog</w:t>
            </w:r>
            <w:proofErr w:type="spellEnd"/>
            <w:r>
              <w:rPr>
                <w:rFonts w:hint="eastAsia"/>
              </w:rPr>
              <w:t>(null, "</w:t>
            </w:r>
            <w:r>
              <w:rPr>
                <w:rFonts w:hint="eastAsia"/>
              </w:rPr>
              <w:t>用户不存在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",</w:t>
            </w:r>
            <w:proofErr w:type="spellStart"/>
            <w:r>
              <w:rPr>
                <w:rFonts w:hint="eastAsia"/>
              </w:rPr>
              <w:t>JOptionPane.WARNING_MESSAGE</w:t>
            </w:r>
            <w:proofErr w:type="spellEnd"/>
            <w:r>
              <w:rPr>
                <w:rFonts w:hint="eastAsia"/>
              </w:rPr>
              <w:t>);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  <w:t>close();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2F13FA" w:rsidRDefault="002F13FA" w:rsidP="002F13FA">
            <w:r>
              <w:tab/>
            </w:r>
            <w:r>
              <w:tab/>
              <w:t>}</w:t>
            </w:r>
          </w:p>
          <w:p w:rsidR="002F13FA" w:rsidRDefault="002F13FA" w:rsidP="002F13FA">
            <w:r>
              <w:tab/>
            </w:r>
            <w:r>
              <w:tab/>
            </w:r>
          </w:p>
          <w:p w:rsidR="002F13FA" w:rsidRDefault="002F13FA" w:rsidP="002F13FA">
            <w:r>
              <w:tab/>
              <w:t>}</w:t>
            </w:r>
          </w:p>
          <w:p w:rsidR="002F13FA" w:rsidRDefault="002F13FA" w:rsidP="002F13FA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CheckTeacher</w:t>
            </w:r>
            <w:proofErr w:type="spellEnd"/>
            <w:r>
              <w:t xml:space="preserve">(String </w:t>
            </w:r>
            <w:proofErr w:type="spellStart"/>
            <w:r>
              <w:t>id,String</w:t>
            </w:r>
            <w:proofErr w:type="spellEnd"/>
            <w:r>
              <w:t xml:space="preserve"> pass) throws </w:t>
            </w:r>
            <w:proofErr w:type="spellStart"/>
            <w:r>
              <w:t>SQLException</w:t>
            </w:r>
            <w:proofErr w:type="spellEnd"/>
            <w:r>
              <w:t>{</w:t>
            </w:r>
          </w:p>
          <w:p w:rsidR="002F13FA" w:rsidRDefault="002F13FA" w:rsidP="002F13FA"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teacher where id=\'" + id + "\'";</w:t>
            </w:r>
          </w:p>
          <w:p w:rsidR="002F13FA" w:rsidRDefault="002F13FA" w:rsidP="002F13FA">
            <w:r>
              <w:tab/>
            </w:r>
            <w:r>
              <w:tab/>
              <w:t xml:space="preserve"> Statement stat = </w:t>
            </w:r>
            <w:proofErr w:type="spellStart"/>
            <w:r>
              <w:t>con.createStatement</w:t>
            </w:r>
            <w:proofErr w:type="spellEnd"/>
            <w:r>
              <w:t>();</w:t>
            </w:r>
          </w:p>
          <w:p w:rsidR="002F13FA" w:rsidRDefault="002F13FA" w:rsidP="002F13FA">
            <w:r>
              <w:lastRenderedPageBreak/>
              <w:tab/>
            </w:r>
            <w:r>
              <w:tab/>
              <w:t xml:space="preserve">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stat.executeQuery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2F13FA" w:rsidRDefault="002F13FA" w:rsidP="002F13FA">
            <w:r>
              <w:tab/>
            </w:r>
            <w:r>
              <w:tab/>
              <w:t>if(</w:t>
            </w:r>
            <w:proofErr w:type="spellStart"/>
            <w:r>
              <w:t>rs.next</w:t>
            </w:r>
            <w:proofErr w:type="spellEnd"/>
            <w:r>
              <w:t>()){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passwd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("pass");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  <w:t>close();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passwd.equals</w:t>
            </w:r>
            <w:proofErr w:type="spellEnd"/>
            <w:r>
              <w:t>(pass);</w:t>
            </w:r>
          </w:p>
          <w:p w:rsidR="002F13FA" w:rsidRDefault="002F13FA" w:rsidP="002F13FA">
            <w:r>
              <w:tab/>
            </w:r>
            <w:r>
              <w:tab/>
              <w:t>}</w:t>
            </w:r>
          </w:p>
          <w:p w:rsidR="002F13FA" w:rsidRDefault="002F13FA" w:rsidP="002F13FA">
            <w:r>
              <w:tab/>
            </w:r>
            <w:r>
              <w:tab/>
              <w:t>else{</w:t>
            </w:r>
          </w:p>
          <w:p w:rsidR="002F13FA" w:rsidRDefault="002F13FA" w:rsidP="002F13F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JOptionPane.showMessageDialog</w:t>
            </w:r>
            <w:proofErr w:type="spellEnd"/>
            <w:r>
              <w:rPr>
                <w:rFonts w:hint="eastAsia"/>
              </w:rPr>
              <w:t>(null, "</w:t>
            </w:r>
            <w:r>
              <w:rPr>
                <w:rFonts w:hint="eastAsia"/>
              </w:rPr>
              <w:t>用户不存在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",</w:t>
            </w:r>
            <w:proofErr w:type="spellStart"/>
            <w:r>
              <w:rPr>
                <w:rFonts w:hint="eastAsia"/>
              </w:rPr>
              <w:t>JOptionPane.WARNING_MESSAGE</w:t>
            </w:r>
            <w:proofErr w:type="spellEnd"/>
            <w:r>
              <w:rPr>
                <w:rFonts w:hint="eastAsia"/>
              </w:rPr>
              <w:t>);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  <w:t>close();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2F13FA" w:rsidRDefault="002F13FA" w:rsidP="002F13FA">
            <w:r>
              <w:tab/>
            </w:r>
            <w:r>
              <w:tab/>
              <w:t>}</w:t>
            </w:r>
          </w:p>
          <w:p w:rsidR="002F13FA" w:rsidRDefault="002F13FA" w:rsidP="002F13FA">
            <w:r>
              <w:tab/>
            </w:r>
            <w:r>
              <w:tab/>
            </w:r>
          </w:p>
          <w:p w:rsidR="002F13FA" w:rsidRDefault="002F13FA" w:rsidP="002F13FA">
            <w:r>
              <w:tab/>
              <w:t>}</w:t>
            </w:r>
          </w:p>
          <w:p w:rsidR="002F13FA" w:rsidRDefault="002F13FA" w:rsidP="002F13FA">
            <w:r>
              <w:tab/>
              <w:t xml:space="preserve">public void close() throws </w:t>
            </w:r>
            <w:proofErr w:type="spellStart"/>
            <w:r>
              <w:t>SQLException</w:t>
            </w:r>
            <w:proofErr w:type="spellEnd"/>
            <w:r>
              <w:t>{</w:t>
            </w:r>
          </w:p>
          <w:p w:rsidR="002F13FA" w:rsidRDefault="002F13FA" w:rsidP="002F13FA">
            <w:r>
              <w:tab/>
            </w:r>
            <w:r>
              <w:tab/>
              <w:t>if(con!=null)</w:t>
            </w:r>
          </w:p>
          <w:p w:rsidR="002F13FA" w:rsidRDefault="002F13FA" w:rsidP="002F13FA">
            <w:r>
              <w:tab/>
            </w:r>
            <w:r>
              <w:tab/>
            </w:r>
            <w:r>
              <w:tab/>
            </w:r>
            <w:proofErr w:type="spellStart"/>
            <w:r>
              <w:t>con.close</w:t>
            </w:r>
            <w:proofErr w:type="spellEnd"/>
            <w:r>
              <w:t>();</w:t>
            </w:r>
          </w:p>
          <w:p w:rsidR="002F13FA" w:rsidRDefault="002F13FA" w:rsidP="002F13FA">
            <w:r>
              <w:tab/>
              <w:t>}</w:t>
            </w:r>
          </w:p>
          <w:p w:rsidR="002F13FA" w:rsidRDefault="002F13FA" w:rsidP="002F13FA">
            <w:r>
              <w:t>}</w:t>
            </w:r>
          </w:p>
        </w:tc>
      </w:tr>
    </w:tbl>
    <w:p w:rsidR="00383180" w:rsidRDefault="00383180" w:rsidP="00383180">
      <w:pPr>
        <w:pStyle w:val="a6"/>
        <w:ind w:left="780" w:firstLineChars="0" w:firstLine="0"/>
        <w:rPr>
          <w:rFonts w:hint="eastAsia"/>
        </w:rPr>
      </w:pPr>
    </w:p>
    <w:p w:rsidR="00383180" w:rsidRDefault="00383180" w:rsidP="00383180">
      <w:pPr>
        <w:pStyle w:val="a6"/>
        <w:ind w:left="780" w:firstLineChars="0" w:firstLine="0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  <w:rPr>
          <w:rFonts w:hint="eastAsia"/>
        </w:rPr>
      </w:pPr>
    </w:p>
    <w:p w:rsidR="00383180" w:rsidRDefault="00383180">
      <w:pPr>
        <w:widowControl/>
        <w:jc w:val="left"/>
      </w:pPr>
    </w:p>
    <w:p w:rsidR="00383180" w:rsidRDefault="00383180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对图书信息的数据库进行操作的代码：（由于有图形界面，故只列出部分）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7921"/>
      </w:tblGrid>
      <w:tr w:rsidR="00383180" w:rsidTr="00383180">
        <w:tc>
          <w:tcPr>
            <w:tcW w:w="7921" w:type="dxa"/>
            <w:vAlign w:val="center"/>
          </w:tcPr>
          <w:p w:rsidR="00383180" w:rsidRDefault="00383180" w:rsidP="00383180">
            <w:pPr>
              <w:widowControl/>
            </w:pPr>
            <w:r>
              <w:lastRenderedPageBreak/>
              <w:t>package Login;</w:t>
            </w:r>
          </w:p>
          <w:p w:rsidR="00383180" w:rsidRDefault="00383180" w:rsidP="00383180">
            <w:pPr>
              <w:widowControl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java.sql</w:t>
            </w:r>
            <w:proofErr w:type="spellEnd"/>
            <w:r>
              <w:t>.*;</w:t>
            </w:r>
          </w:p>
          <w:p w:rsidR="00383180" w:rsidRDefault="00383180" w:rsidP="00383180">
            <w:pPr>
              <w:widowControl/>
            </w:pPr>
            <w:r>
              <w:t xml:space="preserve">public class </w:t>
            </w:r>
            <w:proofErr w:type="spellStart"/>
            <w:r>
              <w:t>BookSql</w:t>
            </w:r>
            <w:proofErr w:type="spellEnd"/>
            <w:r>
              <w:t xml:space="preserve"> {</w:t>
            </w:r>
          </w:p>
          <w:p w:rsidR="00383180" w:rsidRDefault="00383180" w:rsidP="00383180">
            <w:pPr>
              <w:widowControl/>
            </w:pPr>
            <w:r>
              <w:tab/>
              <w:t>String driver = "</w:t>
            </w:r>
            <w:proofErr w:type="spellStart"/>
            <w:r>
              <w:t>org.hsqldb.jdbcDriver</w:t>
            </w:r>
            <w:proofErr w:type="spellEnd"/>
            <w:r>
              <w:t>";</w:t>
            </w:r>
          </w:p>
          <w:p w:rsidR="00383180" w:rsidRDefault="00383180" w:rsidP="00383180">
            <w:pPr>
              <w:widowControl/>
            </w:pPr>
            <w:r>
              <w:tab/>
              <w:t xml:space="preserve">String </w:t>
            </w:r>
            <w:proofErr w:type="spellStart"/>
            <w:r>
              <w:t>url</w:t>
            </w:r>
            <w:proofErr w:type="spellEnd"/>
            <w:r>
              <w:t xml:space="preserve"> = "</w:t>
            </w:r>
            <w:proofErr w:type="spellStart"/>
            <w:r>
              <w:t>jdbc:hsqldb:hsql</w:t>
            </w:r>
            <w:proofErr w:type="spellEnd"/>
            <w:r>
              <w:t>://</w:t>
            </w:r>
            <w:proofErr w:type="spellStart"/>
            <w:r>
              <w:t>localhost</w:t>
            </w:r>
            <w:proofErr w:type="spellEnd"/>
            <w:r>
              <w:t>";</w:t>
            </w:r>
          </w:p>
          <w:p w:rsidR="00383180" w:rsidRDefault="00383180" w:rsidP="00383180">
            <w:pPr>
              <w:widowControl/>
            </w:pPr>
            <w:r>
              <w:tab/>
              <w:t>String user = "</w:t>
            </w:r>
            <w:proofErr w:type="spellStart"/>
            <w:r>
              <w:t>sa</w:t>
            </w:r>
            <w:proofErr w:type="spellEnd"/>
            <w:r>
              <w:t>";</w:t>
            </w:r>
          </w:p>
          <w:p w:rsidR="00383180" w:rsidRDefault="00383180" w:rsidP="00383180">
            <w:pPr>
              <w:widowControl/>
            </w:pPr>
            <w:r>
              <w:tab/>
              <w:t>String pass = "";</w:t>
            </w:r>
          </w:p>
          <w:p w:rsidR="00383180" w:rsidRDefault="00383180" w:rsidP="00383180">
            <w:pPr>
              <w:widowControl/>
            </w:pPr>
            <w:r>
              <w:tab/>
              <w:t>private Connection con;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</w:t>
            </w:r>
            <w:proofErr w:type="spellStart"/>
            <w:r>
              <w:t>BookSql</w:t>
            </w:r>
            <w:proofErr w:type="spellEnd"/>
            <w:r>
              <w:t xml:space="preserve">() 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  <w:r>
              <w:t>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proofErr w:type="spellStart"/>
            <w:r>
              <w:t>init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void </w:t>
            </w:r>
            <w:proofErr w:type="spellStart"/>
            <w:r>
              <w:t>init</w:t>
            </w:r>
            <w:proofErr w:type="spellEnd"/>
            <w:r>
              <w:t xml:space="preserve">() 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  <w:r>
              <w:t>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if(con!=null)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return;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proofErr w:type="spellStart"/>
            <w:r>
              <w:t>Class.forName</w:t>
            </w:r>
            <w:proofErr w:type="spellEnd"/>
            <w:r>
              <w:t>(driver);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 xml:space="preserve">con = </w:t>
            </w:r>
            <w:proofErr w:type="spellStart"/>
            <w:r>
              <w:t>DriverManager.getConnection</w:t>
            </w:r>
            <w:proofErr w:type="spellEnd"/>
            <w:r>
              <w:t>(</w:t>
            </w:r>
            <w:proofErr w:type="spellStart"/>
            <w:r>
              <w:t>url,user,pass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>public void query(){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try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Statement stat = </w:t>
            </w:r>
            <w:proofErr w:type="spellStart"/>
            <w:r>
              <w:t>con.createStatement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book";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stat.executeQuery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while(</w:t>
            </w:r>
            <w:proofErr w:type="spellStart"/>
            <w:r>
              <w:t>rs.next</w:t>
            </w:r>
            <w:proofErr w:type="spellEnd"/>
            <w:r>
              <w:t>()){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String name = </w:t>
            </w:r>
            <w:proofErr w:type="spellStart"/>
            <w:r>
              <w:t>rs.getString</w:t>
            </w:r>
            <w:proofErr w:type="spellEnd"/>
            <w:r>
              <w:t>("name");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(name);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String press = </w:t>
            </w:r>
            <w:proofErr w:type="spellStart"/>
            <w:r>
              <w:t>rs.getString</w:t>
            </w:r>
            <w:proofErr w:type="spellEnd"/>
            <w:r>
              <w:t>("press");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(press);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(String id){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Statement stat;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try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stat = </w:t>
            </w:r>
            <w:proofErr w:type="spellStart"/>
            <w:r>
              <w:t>con.createStatement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book where id = '" + id + "'";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stat.executeQuery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rs.next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lastRenderedPageBreak/>
              <w:tab/>
            </w:r>
            <w:r>
              <w:tab/>
              <w:t>//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("name"));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rs.getString</w:t>
            </w:r>
            <w:proofErr w:type="spellEnd"/>
            <w:r>
              <w:t>("name");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return null;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getBorrowed</w:t>
            </w:r>
            <w:proofErr w:type="spellEnd"/>
            <w:r>
              <w:t>(String id){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Statement stat;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try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stat = </w:t>
            </w:r>
            <w:proofErr w:type="spellStart"/>
            <w:r>
              <w:t>con.createStatement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book where id = '" + id + "'";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stat.executeQuery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rs.next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//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("name"));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rs.getInt</w:t>
            </w:r>
            <w:proofErr w:type="spellEnd"/>
            <w:r>
              <w:t>("borrowed");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return 0;</w:t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getBorrow</w:t>
            </w:r>
            <w:proofErr w:type="spellEnd"/>
            <w:r>
              <w:t>(String id){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Statement stat;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try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stat = </w:t>
            </w:r>
            <w:proofErr w:type="spellStart"/>
            <w:r>
              <w:t>con.createStatement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book where id = '" + id + "'";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stat.executeQuery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rs.next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//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("name"));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rs.getInt</w:t>
            </w:r>
            <w:proofErr w:type="spellEnd"/>
            <w:r>
              <w:t>("borrow");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return 0;</w:t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>public String[][] search(){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book";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getString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lastRenderedPageBreak/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String[][] </w:t>
            </w:r>
            <w:proofErr w:type="spellStart"/>
            <w:r>
              <w:t>getString</w:t>
            </w:r>
            <w:proofErr w:type="spellEnd"/>
            <w:r>
              <w:t xml:space="preserve">(String </w:t>
            </w:r>
            <w:proofErr w:type="spellStart"/>
            <w:r>
              <w:t>sql</w:t>
            </w:r>
            <w:proofErr w:type="spellEnd"/>
            <w:r>
              <w:t>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String [][]s = null;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try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Statement stat = </w:t>
            </w:r>
            <w:proofErr w:type="spellStart"/>
            <w:r>
              <w:t>con.createStatement</w:t>
            </w:r>
            <w:proofErr w:type="spellEnd"/>
            <w:r>
              <w:t>(</w:t>
            </w:r>
            <w:proofErr w:type="spellStart"/>
            <w:r>
              <w:t>ResultSet.TYPE_SCROLL_INSENSITIVE</w:t>
            </w:r>
            <w:proofErr w:type="spellEnd"/>
            <w:r>
              <w:t>,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ResultSet.CONCUR_READ_ONLY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stat.executeQuery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ResultSetMetaData</w:t>
            </w:r>
            <w:proofErr w:type="spellEnd"/>
            <w:r>
              <w:t xml:space="preserve"> </w:t>
            </w:r>
            <w:proofErr w:type="spellStart"/>
            <w:r>
              <w:t>rsmd</w:t>
            </w:r>
            <w:proofErr w:type="spellEnd"/>
            <w:r>
              <w:t xml:space="preserve"> = </w:t>
            </w:r>
            <w:proofErr w:type="spellStart"/>
            <w:r>
              <w:t>rs.getMetaData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col = </w:t>
            </w:r>
            <w:proofErr w:type="spellStart"/>
            <w:r>
              <w:t>rsmd.getColumnCount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rs.last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row = </w:t>
            </w:r>
            <w:proofErr w:type="spellStart"/>
            <w:r>
              <w:t>rs.getRow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rs.beforeFirst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index = 0;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if(row&gt;0){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  <w:t>s = new String[row][col];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  <w:t>while(</w:t>
            </w:r>
            <w:proofErr w:type="spellStart"/>
            <w:r>
              <w:t>rs.next</w:t>
            </w:r>
            <w:proofErr w:type="spellEnd"/>
            <w:r>
              <w:t>()){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i = 0;i&lt;</w:t>
            </w:r>
            <w:proofErr w:type="spellStart"/>
            <w:r>
              <w:t>col;i</w:t>
            </w:r>
            <w:proofErr w:type="spellEnd"/>
            <w:r>
              <w:t>++){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s[index][i] = </w:t>
            </w:r>
            <w:proofErr w:type="spellStart"/>
            <w:r>
              <w:t>rs.getString</w:t>
            </w:r>
            <w:proofErr w:type="spellEnd"/>
            <w:r>
              <w:t>(i+1);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s[index][6] = </w:t>
            </w:r>
            <w:proofErr w:type="spellStart"/>
            <w:r>
              <w:t>rs.getInt</w:t>
            </w:r>
            <w:proofErr w:type="spellEnd"/>
            <w:r>
              <w:t>(7) + "";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s[index][7] = </w:t>
            </w:r>
            <w:proofErr w:type="spellStart"/>
            <w:r>
              <w:t>rs.getInt</w:t>
            </w:r>
            <w:proofErr w:type="spellEnd"/>
            <w:r>
              <w:t>(8) + "";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s[index][8] = </w:t>
            </w:r>
            <w:proofErr w:type="spellStart"/>
            <w:r>
              <w:t>rs.getDouble</w:t>
            </w:r>
            <w:proofErr w:type="spellEnd"/>
            <w:r>
              <w:t>(9) + "";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index++;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return s;</w:t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String[][] </w:t>
            </w:r>
            <w:proofErr w:type="spellStart"/>
            <w:r>
              <w:t>searchBy</w:t>
            </w:r>
            <w:proofErr w:type="spellEnd"/>
            <w:r>
              <w:t xml:space="preserve">(String </w:t>
            </w:r>
            <w:proofErr w:type="spellStart"/>
            <w:r>
              <w:t>mode,String</w:t>
            </w:r>
            <w:proofErr w:type="spellEnd"/>
            <w:r>
              <w:t xml:space="preserve"> name){</w:t>
            </w:r>
          </w:p>
          <w:p w:rsidR="00383180" w:rsidRDefault="00383180" w:rsidP="00383180">
            <w:pPr>
              <w:widowControl/>
            </w:pP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book where "+mode+" like '" + name +"'";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getString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/*-1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0 </w:t>
            </w:r>
            <w:r>
              <w:rPr>
                <w:rFonts w:hint="eastAsia"/>
              </w:rPr>
              <w:t>已存在</w:t>
            </w:r>
            <w:r>
              <w:rPr>
                <w:rFonts w:hint="eastAsia"/>
              </w:rPr>
              <w:t>*/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add(String [] s){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"select *from book where id </w:t>
            </w:r>
            <w:proofErr w:type="gramStart"/>
            <w:r>
              <w:t>= ?</w:t>
            </w:r>
            <w:proofErr w:type="gramEnd"/>
            <w:r>
              <w:t>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try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ps1 = </w:t>
            </w:r>
            <w:proofErr w:type="spellStart"/>
            <w:r>
              <w:t>con.prepareStatement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ps1.setString(1, s[0]);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ps1.executeQuery();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ps1.close();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rs.next</w:t>
            </w:r>
            <w:proofErr w:type="spellEnd"/>
            <w:r>
              <w:t>())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  <w:t>return 0;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e1)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return -1;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"insert into book </w:t>
            </w:r>
            <w:proofErr w:type="gramStart"/>
            <w:r>
              <w:t>values(</w:t>
            </w:r>
            <w:proofErr w:type="gramEnd"/>
            <w:r>
              <w:t>?,?,?,?,?,?,?,?,?)";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try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ps.setString</w:t>
            </w:r>
            <w:proofErr w:type="spellEnd"/>
            <w:r>
              <w:t>(1, s[0]);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ps.setString</w:t>
            </w:r>
            <w:proofErr w:type="spellEnd"/>
            <w:r>
              <w:t>(2, s[1]);</w:t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ps.setString</w:t>
            </w:r>
            <w:proofErr w:type="spellEnd"/>
            <w:r>
              <w:t>(3, s[2]);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ps.setString</w:t>
            </w:r>
            <w:proofErr w:type="spellEnd"/>
            <w:r>
              <w:t>(4, s[3]);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ps.setString</w:t>
            </w:r>
            <w:proofErr w:type="spellEnd"/>
            <w:r>
              <w:t>(5, s[4]);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ps.setString</w:t>
            </w:r>
            <w:proofErr w:type="spellEnd"/>
            <w:r>
              <w:t>(6, s[5]);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ps.setInt</w:t>
            </w:r>
            <w:proofErr w:type="spellEnd"/>
            <w:r>
              <w:t xml:space="preserve">(7, </w:t>
            </w:r>
            <w:proofErr w:type="spellStart"/>
            <w:r>
              <w:t>Integer.parseInt</w:t>
            </w:r>
            <w:proofErr w:type="spellEnd"/>
            <w:r>
              <w:t>(s[6]));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ps.setInt</w:t>
            </w:r>
            <w:proofErr w:type="spellEnd"/>
            <w:r>
              <w:t xml:space="preserve">(8, </w:t>
            </w:r>
            <w:proofErr w:type="spellStart"/>
            <w:r>
              <w:t>Integer.parseInt</w:t>
            </w:r>
            <w:proofErr w:type="spellEnd"/>
            <w:r>
              <w:t>(s[7]));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ps.setDouble</w:t>
            </w:r>
            <w:proofErr w:type="spellEnd"/>
            <w:r>
              <w:t xml:space="preserve">(9, </w:t>
            </w:r>
            <w:proofErr w:type="spellStart"/>
            <w:r>
              <w:t>Double.parseDouble</w:t>
            </w:r>
            <w:proofErr w:type="spellEnd"/>
            <w:r>
              <w:t>(s[8]));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ps.executeUpdate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ps.close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return -1;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return 1;</w:t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delete(String id)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"delete from book where id </w:t>
            </w:r>
            <w:proofErr w:type="gramStart"/>
            <w:r>
              <w:t>= ?</w:t>
            </w:r>
            <w:proofErr w:type="gramEnd"/>
            <w:r>
              <w:t>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>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try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ps.setString</w:t>
            </w:r>
            <w:proofErr w:type="spellEnd"/>
            <w:r>
              <w:t>(1, id);</w:t>
            </w:r>
          </w:p>
          <w:p w:rsidR="00383180" w:rsidRDefault="00383180" w:rsidP="00383180">
            <w:pPr>
              <w:widowControl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ps.executeUpdate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ps.close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try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con.rollback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e1)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return true;</w:t>
            </w:r>
          </w:p>
          <w:p w:rsidR="00383180" w:rsidRDefault="00383180" w:rsidP="00383180">
            <w:pPr>
              <w:widowControl/>
            </w:pP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update(String[] s)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"update book set name = ? , press = ? , author = ?,type = ?,time = ?,";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proofErr w:type="spellStart"/>
            <w:proofErr w:type="gramStart"/>
            <w:r>
              <w:t>sql</w:t>
            </w:r>
            <w:proofErr w:type="spellEnd"/>
            <w:proofErr w:type="gramEnd"/>
            <w:r>
              <w:t xml:space="preserve"> += "borrow = ?,borrowed = ?,price = ? </w:t>
            </w:r>
            <w:proofErr w:type="gramStart"/>
            <w:r>
              <w:t>where</w:t>
            </w:r>
            <w:proofErr w:type="gramEnd"/>
            <w:r>
              <w:t xml:space="preserve"> id = ?";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try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i = 1;i&lt;6;i++){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ps.setString</w:t>
            </w:r>
            <w:proofErr w:type="spellEnd"/>
            <w:r>
              <w:t>(i, s[i]);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ps.setInt</w:t>
            </w:r>
            <w:proofErr w:type="spellEnd"/>
            <w:r>
              <w:t xml:space="preserve">(6, </w:t>
            </w:r>
            <w:proofErr w:type="spellStart"/>
            <w:r>
              <w:t>Integer.parseInt</w:t>
            </w:r>
            <w:proofErr w:type="spellEnd"/>
            <w:r>
              <w:t>(s[6]));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ps.setInt</w:t>
            </w:r>
            <w:proofErr w:type="spellEnd"/>
            <w:r>
              <w:t xml:space="preserve">(7, </w:t>
            </w:r>
            <w:proofErr w:type="spellStart"/>
            <w:r>
              <w:t>Integer.parseInt</w:t>
            </w:r>
            <w:proofErr w:type="spellEnd"/>
            <w:r>
              <w:t>(s[7]));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ps.setDouble</w:t>
            </w:r>
            <w:proofErr w:type="spellEnd"/>
            <w:r>
              <w:t xml:space="preserve">(8, </w:t>
            </w:r>
            <w:proofErr w:type="spellStart"/>
            <w:r>
              <w:t>Double.parseDouble</w:t>
            </w:r>
            <w:proofErr w:type="spellEnd"/>
            <w:r>
              <w:t>(s[8]));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ps.setString</w:t>
            </w:r>
            <w:proofErr w:type="spellEnd"/>
            <w:r>
              <w:t>(9, s[0]);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ps.executeUpdate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return false;</w:t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ab/>
              <w:t xml:space="preserve">public String[] </w:t>
            </w:r>
            <w:proofErr w:type="spellStart"/>
            <w:r>
              <w:t>getAll</w:t>
            </w:r>
            <w:proofErr w:type="spellEnd"/>
            <w:r>
              <w:t>() {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String []s = null;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book";</w:t>
            </w:r>
          </w:p>
          <w:p w:rsidR="00383180" w:rsidRDefault="00383180" w:rsidP="00383180">
            <w:pPr>
              <w:widowControl/>
            </w:pPr>
            <w:r>
              <w:tab/>
            </w:r>
            <w:r>
              <w:tab/>
              <w:t>return null;</w:t>
            </w:r>
          </w:p>
          <w:p w:rsidR="00383180" w:rsidRDefault="00383180" w:rsidP="00383180">
            <w:pPr>
              <w:widowControl/>
            </w:pPr>
            <w:r>
              <w:tab/>
              <w:t>}</w:t>
            </w:r>
          </w:p>
          <w:p w:rsidR="00383180" w:rsidRDefault="00383180" w:rsidP="00383180">
            <w:pPr>
              <w:widowControl/>
            </w:pPr>
            <w:r>
              <w:t>}</w:t>
            </w:r>
          </w:p>
        </w:tc>
      </w:tr>
    </w:tbl>
    <w:p w:rsidR="00383180" w:rsidRPr="00383180" w:rsidRDefault="00383180">
      <w:pPr>
        <w:widowControl/>
        <w:jc w:val="left"/>
      </w:pPr>
    </w:p>
    <w:p w:rsidR="00E82F64" w:rsidRDefault="00696757" w:rsidP="00E82F64">
      <w:pPr>
        <w:ind w:left="420"/>
        <w:rPr>
          <w:rFonts w:hint="eastAsia"/>
        </w:rPr>
      </w:pPr>
      <w:r>
        <w:lastRenderedPageBreak/>
        <w:t>运行结果如图</w:t>
      </w:r>
      <w:r>
        <w:rPr>
          <w:rFonts w:hint="eastAsia"/>
        </w:rPr>
        <w:t>：</w:t>
      </w:r>
    </w:p>
    <w:p w:rsidR="00383678" w:rsidRDefault="00383678" w:rsidP="0018515D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492C08" wp14:editId="58158EEA">
            <wp:extent cx="1788160" cy="17040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315" cy="17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15D">
        <w:rPr>
          <w:rFonts w:hint="eastAsia"/>
          <w:noProof/>
        </w:rPr>
        <w:t xml:space="preserve">     </w:t>
      </w:r>
      <w:r w:rsidR="00CC13FC">
        <w:rPr>
          <w:noProof/>
        </w:rPr>
        <w:drawing>
          <wp:inline distT="0" distB="0" distL="0" distR="0" wp14:anchorId="7B38437F" wp14:editId="38825573">
            <wp:extent cx="1798320" cy="171369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71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78" w:rsidRPr="00CC13FC" w:rsidRDefault="00383678" w:rsidP="0018515D">
      <w:pPr>
        <w:ind w:leftChars="200" w:left="420" w:firstLineChars="600" w:firstLine="1080"/>
        <w:rPr>
          <w:rFonts w:hint="eastAsia"/>
          <w:sz w:val="18"/>
        </w:rPr>
      </w:pPr>
      <w:r w:rsidRPr="00CC13FC">
        <w:rPr>
          <w:rFonts w:hint="eastAsia"/>
          <w:sz w:val="18"/>
        </w:rPr>
        <w:t>图</w:t>
      </w:r>
      <w:r w:rsidRPr="00CC13FC">
        <w:rPr>
          <w:rFonts w:hint="eastAsia"/>
          <w:sz w:val="18"/>
        </w:rPr>
        <w:t xml:space="preserve">1 </w:t>
      </w:r>
      <w:r w:rsidRPr="00CC13FC">
        <w:rPr>
          <w:rFonts w:hint="eastAsia"/>
          <w:sz w:val="18"/>
        </w:rPr>
        <w:t>学生登录界面</w:t>
      </w:r>
      <w:r w:rsidR="00CC13FC">
        <w:rPr>
          <w:rFonts w:hint="eastAsia"/>
        </w:rPr>
        <w:tab/>
      </w:r>
      <w:r w:rsidR="00CC13FC">
        <w:rPr>
          <w:rFonts w:hint="eastAsia"/>
        </w:rPr>
        <w:tab/>
      </w:r>
      <w:r w:rsidR="00CC13FC">
        <w:rPr>
          <w:rFonts w:hint="eastAsia"/>
        </w:rPr>
        <w:tab/>
        <w:t xml:space="preserve"> </w:t>
      </w:r>
      <w:r w:rsidR="00D96882">
        <w:rPr>
          <w:rFonts w:hint="eastAsia"/>
        </w:rPr>
        <w:t xml:space="preserve">     </w:t>
      </w:r>
      <w:r w:rsidR="00CC13FC" w:rsidRPr="00CC13FC">
        <w:rPr>
          <w:rFonts w:hint="eastAsia"/>
          <w:sz w:val="18"/>
        </w:rPr>
        <w:t>图</w:t>
      </w:r>
      <w:r w:rsidR="00CC13FC" w:rsidRPr="00CC13FC">
        <w:rPr>
          <w:rFonts w:hint="eastAsia"/>
          <w:sz w:val="18"/>
        </w:rPr>
        <w:t xml:space="preserve">2 </w:t>
      </w:r>
      <w:r w:rsidR="00CC13FC" w:rsidRPr="00CC13FC">
        <w:rPr>
          <w:rFonts w:hint="eastAsia"/>
          <w:sz w:val="18"/>
        </w:rPr>
        <w:t>教师登录界面</w:t>
      </w:r>
    </w:p>
    <w:p w:rsidR="00696757" w:rsidRDefault="00383678" w:rsidP="00AA32A7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EF26A4" wp14:editId="7A51AE11">
            <wp:extent cx="3865880" cy="112826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15" cy="11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7" w:rsidRPr="00AA32A7" w:rsidRDefault="00AA32A7" w:rsidP="00AA32A7">
      <w:pPr>
        <w:ind w:left="420"/>
        <w:jc w:val="center"/>
        <w:rPr>
          <w:rFonts w:hint="eastAsia"/>
          <w:sz w:val="18"/>
        </w:rPr>
      </w:pPr>
      <w:r w:rsidRPr="00AA32A7">
        <w:rPr>
          <w:rFonts w:hint="eastAsia"/>
          <w:sz w:val="18"/>
        </w:rPr>
        <w:t>图</w:t>
      </w:r>
      <w:r w:rsidRPr="00AA32A7">
        <w:rPr>
          <w:rFonts w:hint="eastAsia"/>
          <w:sz w:val="18"/>
        </w:rPr>
        <w:t xml:space="preserve">3 </w:t>
      </w:r>
      <w:r w:rsidRPr="00AA32A7">
        <w:rPr>
          <w:rFonts w:hint="eastAsia"/>
          <w:sz w:val="18"/>
        </w:rPr>
        <w:t>学生菜单</w:t>
      </w:r>
    </w:p>
    <w:p w:rsidR="00383678" w:rsidRDefault="00383678" w:rsidP="00AA32A7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9EA24C" wp14:editId="44C50384">
            <wp:extent cx="3921606" cy="24333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115" cy="24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7" w:rsidRPr="00AA32A7" w:rsidRDefault="00AA32A7" w:rsidP="00AA32A7">
      <w:pPr>
        <w:ind w:left="420"/>
        <w:jc w:val="center"/>
        <w:rPr>
          <w:rFonts w:hint="eastAsia"/>
          <w:sz w:val="18"/>
        </w:rPr>
      </w:pPr>
      <w:r w:rsidRPr="00AA32A7">
        <w:rPr>
          <w:rFonts w:hint="eastAsia"/>
          <w:sz w:val="18"/>
        </w:rPr>
        <w:t>图</w:t>
      </w:r>
      <w:r w:rsidRPr="00AA32A7">
        <w:rPr>
          <w:rFonts w:hint="eastAsia"/>
          <w:sz w:val="18"/>
        </w:rPr>
        <w:t xml:space="preserve">4 </w:t>
      </w:r>
      <w:r w:rsidRPr="00AA32A7">
        <w:rPr>
          <w:rFonts w:hint="eastAsia"/>
          <w:sz w:val="18"/>
        </w:rPr>
        <w:t>图书查找界面</w:t>
      </w:r>
    </w:p>
    <w:p w:rsidR="00383678" w:rsidRDefault="00383678" w:rsidP="00AA32A7">
      <w:pPr>
        <w:ind w:left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6BF06F" wp14:editId="2DF3996F">
            <wp:extent cx="3368040" cy="2089837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0242" cy="20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78" w:rsidRPr="00AA32A7" w:rsidRDefault="00AA32A7" w:rsidP="00AA32A7">
      <w:pPr>
        <w:ind w:left="420"/>
        <w:jc w:val="center"/>
        <w:rPr>
          <w:rFonts w:hint="eastAsia"/>
          <w:sz w:val="18"/>
        </w:rPr>
      </w:pPr>
      <w:r w:rsidRPr="00AA32A7">
        <w:rPr>
          <w:rFonts w:hint="eastAsia"/>
          <w:sz w:val="18"/>
        </w:rPr>
        <w:t>图</w:t>
      </w:r>
      <w:r w:rsidRPr="00AA32A7">
        <w:rPr>
          <w:rFonts w:hint="eastAsia"/>
          <w:sz w:val="18"/>
        </w:rPr>
        <w:t xml:space="preserve">5 </w:t>
      </w:r>
      <w:r w:rsidRPr="00AA32A7">
        <w:rPr>
          <w:rFonts w:hint="eastAsia"/>
          <w:sz w:val="18"/>
        </w:rPr>
        <w:t>借书操作</w:t>
      </w:r>
    </w:p>
    <w:p w:rsidR="00383678" w:rsidRDefault="00383678" w:rsidP="00AA32A7">
      <w:pPr>
        <w:ind w:leftChars="200" w:left="1050" w:hangingChars="300" w:hanging="63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3D0BC61" wp14:editId="69D7A556">
            <wp:extent cx="2306052" cy="8178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204" cy="8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2A7"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43DB8773" wp14:editId="018284B1">
            <wp:extent cx="2011854" cy="93734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7" w:rsidRDefault="00AA32A7" w:rsidP="00AA32A7">
      <w:pPr>
        <w:pStyle w:val="a6"/>
        <w:numPr>
          <w:ilvl w:val="0"/>
          <w:numId w:val="14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 xml:space="preserve">                               (b)</w:t>
      </w:r>
    </w:p>
    <w:p w:rsidR="00AA32A7" w:rsidRPr="00AA32A7" w:rsidRDefault="00AA32A7" w:rsidP="00AA32A7">
      <w:pPr>
        <w:ind w:leftChars="200" w:left="960" w:hangingChars="300" w:hanging="540"/>
        <w:jc w:val="center"/>
        <w:rPr>
          <w:rFonts w:hint="eastAsia"/>
          <w:sz w:val="18"/>
        </w:rPr>
      </w:pPr>
      <w:r w:rsidRPr="00AA32A7">
        <w:rPr>
          <w:rFonts w:hint="eastAsia"/>
          <w:noProof/>
          <w:sz w:val="18"/>
        </w:rPr>
        <w:t>图</w:t>
      </w:r>
      <w:r w:rsidRPr="00AA32A7">
        <w:rPr>
          <w:rFonts w:hint="eastAsia"/>
          <w:noProof/>
          <w:sz w:val="18"/>
        </w:rPr>
        <w:t xml:space="preserve">6 </w:t>
      </w:r>
      <w:r w:rsidRPr="00AA32A7">
        <w:rPr>
          <w:rFonts w:hint="eastAsia"/>
          <w:noProof/>
          <w:sz w:val="18"/>
        </w:rPr>
        <w:t>还书操作</w:t>
      </w:r>
    </w:p>
    <w:p w:rsidR="00AA32A7" w:rsidRDefault="00383678" w:rsidP="00E82F64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FADEC0F" wp14:editId="0E45C0C3">
            <wp:extent cx="1725170" cy="944880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7354" cy="94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2A7"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 wp14:anchorId="16B2E6A2" wp14:editId="777832B3">
            <wp:extent cx="2453640" cy="225066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024" cy="22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7" w:rsidRPr="00AA32A7" w:rsidRDefault="00AA32A7" w:rsidP="00AA32A7">
      <w:pPr>
        <w:ind w:left="840" w:firstLine="420"/>
        <w:rPr>
          <w:rFonts w:hint="eastAsia"/>
          <w:sz w:val="18"/>
        </w:rPr>
      </w:pPr>
      <w:r w:rsidRPr="00AA32A7">
        <w:rPr>
          <w:rFonts w:hint="eastAsia"/>
          <w:sz w:val="18"/>
        </w:rPr>
        <w:t>图</w:t>
      </w:r>
      <w:r w:rsidRPr="00AA32A7">
        <w:rPr>
          <w:rFonts w:hint="eastAsia"/>
          <w:sz w:val="18"/>
        </w:rPr>
        <w:t>7</w:t>
      </w:r>
      <w:r w:rsidRPr="00AA32A7">
        <w:rPr>
          <w:rFonts w:hint="eastAsia"/>
          <w:sz w:val="18"/>
        </w:rPr>
        <w:t>教师菜单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>
        <w:rPr>
          <w:rFonts w:hint="eastAsia"/>
          <w:sz w:val="18"/>
        </w:rPr>
        <w:t>添加图书</w:t>
      </w:r>
    </w:p>
    <w:p w:rsidR="00383678" w:rsidRDefault="00383678" w:rsidP="00AA32A7">
      <w:pPr>
        <w:ind w:left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37DB55" wp14:editId="0EE60BDF">
            <wp:extent cx="3784600" cy="234830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5412" cy="23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7" w:rsidRPr="00AA32A7" w:rsidRDefault="00AA32A7" w:rsidP="00AA32A7">
      <w:pPr>
        <w:ind w:left="420"/>
        <w:jc w:val="center"/>
        <w:rPr>
          <w:rFonts w:hint="eastAsia"/>
          <w:sz w:val="18"/>
        </w:rPr>
      </w:pPr>
      <w:r w:rsidRPr="00AA32A7">
        <w:rPr>
          <w:rFonts w:hint="eastAsia"/>
          <w:sz w:val="18"/>
        </w:rPr>
        <w:t>图</w:t>
      </w:r>
      <w:r w:rsidRPr="00AA32A7">
        <w:rPr>
          <w:rFonts w:hint="eastAsia"/>
          <w:sz w:val="18"/>
        </w:rPr>
        <w:t>9</w:t>
      </w:r>
      <w:r w:rsidRPr="00AA32A7">
        <w:rPr>
          <w:rFonts w:hint="eastAsia"/>
          <w:sz w:val="18"/>
        </w:rPr>
        <w:t>删除图书操作</w:t>
      </w:r>
    </w:p>
    <w:p w:rsidR="00AA32A7" w:rsidRDefault="00383678" w:rsidP="00AA32A7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A3E39D" wp14:editId="789341EC">
            <wp:extent cx="3169920" cy="123166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357" cy="12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7" w:rsidRPr="00AA32A7" w:rsidRDefault="00AA32A7" w:rsidP="00AA32A7">
      <w:pPr>
        <w:ind w:left="420"/>
        <w:jc w:val="center"/>
        <w:rPr>
          <w:rFonts w:hint="eastAsia"/>
          <w:sz w:val="18"/>
        </w:rPr>
      </w:pPr>
      <w:r w:rsidRPr="00AA32A7">
        <w:rPr>
          <w:rFonts w:hint="eastAsia"/>
          <w:sz w:val="18"/>
        </w:rPr>
        <w:t>图</w:t>
      </w:r>
      <w:r w:rsidRPr="00AA32A7">
        <w:rPr>
          <w:rFonts w:hint="eastAsia"/>
          <w:sz w:val="18"/>
        </w:rPr>
        <w:t xml:space="preserve">10 </w:t>
      </w:r>
      <w:r w:rsidRPr="00AA32A7">
        <w:rPr>
          <w:rFonts w:hint="eastAsia"/>
          <w:sz w:val="18"/>
        </w:rPr>
        <w:t>统计图书借出情况</w:t>
      </w:r>
    </w:p>
    <w:p w:rsidR="00383678" w:rsidRDefault="00383678" w:rsidP="00AA32A7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29E213" wp14:editId="3FD2E8B1">
            <wp:extent cx="3804920" cy="2360917"/>
            <wp:effectExtent l="0" t="0" r="508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5414" cy="23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7" w:rsidRPr="00AA32A7" w:rsidRDefault="00AA32A7" w:rsidP="00AA32A7">
      <w:pPr>
        <w:ind w:left="420"/>
        <w:jc w:val="center"/>
        <w:rPr>
          <w:sz w:val="18"/>
        </w:rPr>
      </w:pPr>
      <w:r w:rsidRPr="00AA32A7">
        <w:rPr>
          <w:sz w:val="18"/>
        </w:rPr>
        <w:t>图</w:t>
      </w:r>
      <w:r w:rsidRPr="00AA32A7">
        <w:rPr>
          <w:rFonts w:hint="eastAsia"/>
          <w:sz w:val="18"/>
        </w:rPr>
        <w:t>11</w:t>
      </w:r>
      <w:r w:rsidRPr="00AA32A7">
        <w:rPr>
          <w:rFonts w:hint="eastAsia"/>
          <w:sz w:val="18"/>
        </w:rPr>
        <w:t>修改图书信息</w:t>
      </w:r>
    </w:p>
    <w:p w:rsidR="00D96882" w:rsidRDefault="00D96882">
      <w:pPr>
        <w:widowControl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br w:type="page"/>
      </w:r>
    </w:p>
    <w:p w:rsidR="006A257F" w:rsidRDefault="006A257F" w:rsidP="006A257F">
      <w:pPr>
        <w:numPr>
          <w:ilvl w:val="0"/>
          <w:numId w:val="13"/>
        </w:numPr>
        <w:tabs>
          <w:tab w:val="left" w:pos="420"/>
        </w:tabs>
        <w:spacing w:line="288" w:lineRule="auto"/>
        <w:textAlignment w:val="baseline"/>
        <w:rPr>
          <w:rFonts w:ascii="黑体" w:eastAsia="黑体" w:hint="eastAsia"/>
          <w:sz w:val="24"/>
          <w:szCs w:val="24"/>
        </w:rPr>
      </w:pPr>
      <w:r w:rsidRPr="006A257F">
        <w:rPr>
          <w:rFonts w:ascii="黑体" w:eastAsia="黑体" w:hint="eastAsia"/>
          <w:sz w:val="24"/>
          <w:szCs w:val="24"/>
        </w:rPr>
        <w:lastRenderedPageBreak/>
        <w:t>在本次实验中的问题和解决方法</w:t>
      </w:r>
    </w:p>
    <w:p w:rsidR="009A1B0E" w:rsidRPr="00F725D2" w:rsidRDefault="009A1B0E" w:rsidP="00F725D2">
      <w:pPr>
        <w:rPr>
          <w:rFonts w:hint="eastAsia"/>
        </w:rPr>
      </w:pPr>
      <w:r w:rsidRPr="00F725D2">
        <w:rPr>
          <w:rFonts w:hint="eastAsia"/>
        </w:rPr>
        <w:t>问题</w:t>
      </w:r>
      <w:r w:rsidRPr="00F725D2">
        <w:rPr>
          <w:rFonts w:hint="eastAsia"/>
        </w:rPr>
        <w:t>1</w:t>
      </w:r>
      <w:r w:rsidRPr="00F725D2">
        <w:rPr>
          <w:rFonts w:hint="eastAsia"/>
        </w:rPr>
        <w:t>：总是打不开数据库。</w:t>
      </w:r>
    </w:p>
    <w:p w:rsidR="009A1B0E" w:rsidRPr="00F725D2" w:rsidRDefault="009A1B0E" w:rsidP="00F725D2">
      <w:pPr>
        <w:rPr>
          <w:rFonts w:hint="eastAsia"/>
        </w:rPr>
      </w:pPr>
      <w:r w:rsidRPr="00F725D2">
        <w:rPr>
          <w:rFonts w:hint="eastAsia"/>
        </w:rPr>
        <w:t>解决办法：需要将数据库的服务器一直打开才能访问数据库。</w:t>
      </w:r>
    </w:p>
    <w:p w:rsidR="009A1B0E" w:rsidRPr="00F725D2" w:rsidRDefault="009A1B0E" w:rsidP="00F725D2">
      <w:pPr>
        <w:rPr>
          <w:rFonts w:hint="eastAsia"/>
        </w:rPr>
      </w:pPr>
      <w:r w:rsidRPr="00F725D2">
        <w:rPr>
          <w:rFonts w:hint="eastAsia"/>
        </w:rPr>
        <w:t>问题</w:t>
      </w:r>
      <w:r w:rsidRPr="00F725D2">
        <w:rPr>
          <w:rFonts w:hint="eastAsia"/>
        </w:rPr>
        <w:t>2</w:t>
      </w:r>
      <w:r w:rsidRPr="00F725D2">
        <w:rPr>
          <w:rFonts w:hint="eastAsia"/>
        </w:rPr>
        <w:t>：在进行借书操作时</w:t>
      </w:r>
      <w:r w:rsidR="00D96882" w:rsidRPr="00F725D2">
        <w:rPr>
          <w:rFonts w:hint="eastAsia"/>
        </w:rPr>
        <w:t>，如果一直点击借书，图书信息出错。</w:t>
      </w:r>
    </w:p>
    <w:p w:rsidR="00D96882" w:rsidRPr="00F725D2" w:rsidRDefault="00D96882" w:rsidP="00F725D2">
      <w:r w:rsidRPr="00F725D2">
        <w:rPr>
          <w:rFonts w:hint="eastAsia"/>
        </w:rPr>
        <w:t>解决办法：在每次借书之后都调用</w:t>
      </w:r>
      <w:proofErr w:type="spellStart"/>
      <w:r w:rsidRPr="00F725D2">
        <w:t>all.doClick</w:t>
      </w:r>
      <w:proofErr w:type="spellEnd"/>
      <w:r w:rsidRPr="00F725D2">
        <w:t>()</w:t>
      </w:r>
      <w:r w:rsidRPr="00F725D2">
        <w:t>方法更新一下</w:t>
      </w:r>
      <w:r w:rsidRPr="00F725D2">
        <w:rPr>
          <w:rFonts w:hint="eastAsia"/>
        </w:rPr>
        <w:t>。</w:t>
      </w:r>
    </w:p>
    <w:p w:rsidR="006A257F" w:rsidRPr="006A257F" w:rsidRDefault="006A257F" w:rsidP="006A257F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 w:rsidRPr="006A257F">
        <w:rPr>
          <w:rFonts w:ascii="黑体" w:eastAsia="黑体" w:hint="eastAsia"/>
          <w:sz w:val="24"/>
          <w:szCs w:val="24"/>
        </w:rPr>
        <w:t>四．心得体会</w:t>
      </w:r>
      <w:bookmarkStart w:id="0" w:name="_GoBack"/>
      <w:bookmarkEnd w:id="0"/>
    </w:p>
    <w:p w:rsidR="006A257F" w:rsidRDefault="00D96882" w:rsidP="00D96882">
      <w:pPr>
        <w:spacing w:line="288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这次试验让我初步</w:t>
      </w:r>
      <w:r w:rsidRPr="00D96882">
        <w:rPr>
          <w:rFonts w:hint="eastAsia"/>
          <w:szCs w:val="21"/>
        </w:rPr>
        <w:t>了解</w:t>
      </w:r>
      <w:r>
        <w:rPr>
          <w:rFonts w:hint="eastAsia"/>
          <w:szCs w:val="21"/>
        </w:rPr>
        <w:t>了</w:t>
      </w:r>
      <w:r w:rsidRPr="00D96882">
        <w:rPr>
          <w:rFonts w:hint="eastAsia"/>
          <w:szCs w:val="21"/>
        </w:rPr>
        <w:t>JDBC</w:t>
      </w:r>
      <w:r w:rsidRPr="00D96882">
        <w:rPr>
          <w:rFonts w:hint="eastAsia"/>
          <w:szCs w:val="21"/>
        </w:rPr>
        <w:t>的作用，掌握</w:t>
      </w:r>
      <w:r>
        <w:rPr>
          <w:rFonts w:hint="eastAsia"/>
          <w:szCs w:val="21"/>
        </w:rPr>
        <w:t>了</w:t>
      </w:r>
      <w:r w:rsidRPr="00D96882">
        <w:rPr>
          <w:rFonts w:hint="eastAsia"/>
          <w:szCs w:val="21"/>
        </w:rPr>
        <w:t>通过</w:t>
      </w:r>
      <w:r w:rsidRPr="00D96882">
        <w:rPr>
          <w:rFonts w:hint="eastAsia"/>
          <w:szCs w:val="21"/>
        </w:rPr>
        <w:t>JDBC</w:t>
      </w:r>
      <w:r w:rsidRPr="00D96882">
        <w:rPr>
          <w:rFonts w:hint="eastAsia"/>
          <w:szCs w:val="21"/>
        </w:rPr>
        <w:t>访问数据库的方法。能够实现对数据库中数据的添加、删除、修改和查询。</w:t>
      </w:r>
      <w:r>
        <w:rPr>
          <w:rFonts w:hint="eastAsia"/>
          <w:szCs w:val="21"/>
        </w:rPr>
        <w:t>感觉到了数据库操作的简洁性（以前是经过文件对数据的操作）。</w:t>
      </w:r>
    </w:p>
    <w:p w:rsidR="00D96882" w:rsidRDefault="00D96882" w:rsidP="00D96882">
      <w:pPr>
        <w:spacing w:line="288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这次试验还让我对图形用户界面的使用有了更加深入的认识。在</w:t>
      </w:r>
      <w:proofErr w:type="gramStart"/>
      <w:r>
        <w:rPr>
          <w:rFonts w:hint="eastAsia"/>
          <w:szCs w:val="21"/>
        </w:rPr>
        <w:t>写试验</w:t>
      </w:r>
      <w:proofErr w:type="gramEnd"/>
      <w:r>
        <w:rPr>
          <w:rFonts w:hint="eastAsia"/>
          <w:szCs w:val="21"/>
        </w:rPr>
        <w:t>时，对图形用户界面的设计就占据了实验的大部分时间，但是效果却很不理想。过程繁琐而且容易出错。</w:t>
      </w:r>
      <w:r w:rsidR="00497DC2">
        <w:rPr>
          <w:rFonts w:hint="eastAsia"/>
          <w:szCs w:val="21"/>
        </w:rPr>
        <w:t>设计出来的界面没有条理，可读性差，在我修改时需要花费大量时间查找组件，没有可维护性。</w:t>
      </w:r>
    </w:p>
    <w:p w:rsidR="00F63B10" w:rsidRPr="00F63B10" w:rsidRDefault="00F63B10" w:rsidP="00D96882">
      <w:pPr>
        <w:spacing w:line="288" w:lineRule="auto"/>
        <w:ind w:firstLine="420"/>
        <w:rPr>
          <w:szCs w:val="21"/>
        </w:rPr>
      </w:pPr>
      <w:r>
        <w:rPr>
          <w:rFonts w:hint="eastAsia"/>
          <w:szCs w:val="21"/>
        </w:rPr>
        <w:t>今后要多多联系数据库，熟悉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语句的使用。还要在图形用户界面上下功夫，争取写出有条理，可读性好的代码。</w:t>
      </w:r>
    </w:p>
    <w:p w:rsidR="006A257F" w:rsidRPr="006A257F" w:rsidRDefault="006A257F" w:rsidP="006A257F"/>
    <w:p w:rsidR="009B7E20" w:rsidRPr="006A257F" w:rsidRDefault="009B7E20" w:rsidP="006A257F">
      <w:pPr>
        <w:tabs>
          <w:tab w:val="left" w:pos="2660"/>
        </w:tabs>
        <w:rPr>
          <w:rFonts w:hAnsi="宋体"/>
          <w:szCs w:val="21"/>
        </w:rPr>
      </w:pPr>
    </w:p>
    <w:sectPr w:rsidR="009B7E20" w:rsidRPr="006A257F" w:rsidSect="00440898">
      <w:headerReference w:type="default" r:id="rId21"/>
      <w:footerReference w:type="default" r:id="rId22"/>
      <w:pgSz w:w="10433" w:h="14742"/>
      <w:pgMar w:top="822" w:right="1469" w:bottom="680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D9" w:rsidRDefault="00A17DD9">
      <w:r>
        <w:separator/>
      </w:r>
    </w:p>
  </w:endnote>
  <w:endnote w:type="continuationSeparator" w:id="0">
    <w:p w:rsidR="00A17DD9" w:rsidRDefault="00A1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20" w:rsidRDefault="009B7E20">
    <w:pPr>
      <w:pStyle w:val="a4"/>
      <w:framePr w:wrap="around" w:vAnchor="text" w:hAnchor="margin" w:xAlign="center" w:yAlign="top"/>
      <w:pBdr>
        <w:between w:val="none" w:sz="50" w:space="0" w:color="auto"/>
      </w:pBdr>
    </w:pPr>
  </w:p>
  <w:p w:rsidR="009B7E20" w:rsidRDefault="009B7E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D9" w:rsidRDefault="00A17DD9">
      <w:r>
        <w:separator/>
      </w:r>
    </w:p>
  </w:footnote>
  <w:footnote w:type="continuationSeparator" w:id="0">
    <w:p w:rsidR="00A17DD9" w:rsidRDefault="00A17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20" w:rsidRDefault="009B7E20">
    <w:pPr>
      <w:pStyle w:val="a5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E"/>
    <w:multiLevelType w:val="multilevel"/>
    <w:tmpl w:val="0000000E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0"/>
    <w:multiLevelType w:val="multilevel"/>
    <w:tmpl w:val="00000010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17756FA"/>
    <w:multiLevelType w:val="hybridMultilevel"/>
    <w:tmpl w:val="0396EE30"/>
    <w:lvl w:ilvl="0" w:tplc="A0963B2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985721"/>
    <w:multiLevelType w:val="hybridMultilevel"/>
    <w:tmpl w:val="77C2AA28"/>
    <w:lvl w:ilvl="0" w:tplc="C3B2F7AE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5540B9"/>
    <w:multiLevelType w:val="hybridMultilevel"/>
    <w:tmpl w:val="0122D09E"/>
    <w:lvl w:ilvl="0" w:tplc="38E03CD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2A45D46"/>
    <w:multiLevelType w:val="hybridMultilevel"/>
    <w:tmpl w:val="C5749630"/>
    <w:lvl w:ilvl="0" w:tplc="803E3962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513FE9"/>
    <w:multiLevelType w:val="hybridMultilevel"/>
    <w:tmpl w:val="14764D28"/>
    <w:lvl w:ilvl="0" w:tplc="F3468058">
      <w:start w:val="1"/>
      <w:numFmt w:val="lowerLetter"/>
      <w:lvlText w:val="(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3">
    <w:nsid w:val="74791D27"/>
    <w:multiLevelType w:val="hybridMultilevel"/>
    <w:tmpl w:val="3EBE8116"/>
    <w:lvl w:ilvl="0" w:tplc="6EAAD76E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331B55"/>
    <w:multiLevelType w:val="hybridMultilevel"/>
    <w:tmpl w:val="C958ADB8"/>
    <w:lvl w:ilvl="0" w:tplc="462ED6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13"/>
  </w:num>
  <w:num w:numId="10">
    <w:abstractNumId w:val="8"/>
  </w:num>
  <w:num w:numId="11">
    <w:abstractNumId w:val="9"/>
  </w:num>
  <w:num w:numId="12">
    <w:abstractNumId w:val="14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C6F"/>
    <w:rsid w:val="000C25DE"/>
    <w:rsid w:val="000E6804"/>
    <w:rsid w:val="000F605F"/>
    <w:rsid w:val="00172A27"/>
    <w:rsid w:val="0018515D"/>
    <w:rsid w:val="001A51CD"/>
    <w:rsid w:val="001D441C"/>
    <w:rsid w:val="00206698"/>
    <w:rsid w:val="0023209E"/>
    <w:rsid w:val="00233828"/>
    <w:rsid w:val="002D08FD"/>
    <w:rsid w:val="002F13FA"/>
    <w:rsid w:val="003467E2"/>
    <w:rsid w:val="00365B94"/>
    <w:rsid w:val="00383180"/>
    <w:rsid w:val="00383678"/>
    <w:rsid w:val="003B488D"/>
    <w:rsid w:val="003C360F"/>
    <w:rsid w:val="00415451"/>
    <w:rsid w:val="00417038"/>
    <w:rsid w:val="00440898"/>
    <w:rsid w:val="00497DC2"/>
    <w:rsid w:val="0067352D"/>
    <w:rsid w:val="00696757"/>
    <w:rsid w:val="006A257F"/>
    <w:rsid w:val="006C05B1"/>
    <w:rsid w:val="00702D5E"/>
    <w:rsid w:val="00720B3B"/>
    <w:rsid w:val="00792468"/>
    <w:rsid w:val="00792976"/>
    <w:rsid w:val="007B24F6"/>
    <w:rsid w:val="007D0B4B"/>
    <w:rsid w:val="00865566"/>
    <w:rsid w:val="00886DE9"/>
    <w:rsid w:val="00921685"/>
    <w:rsid w:val="00992647"/>
    <w:rsid w:val="009A1B0E"/>
    <w:rsid w:val="009B7E20"/>
    <w:rsid w:val="00A01331"/>
    <w:rsid w:val="00A058AD"/>
    <w:rsid w:val="00A17DD9"/>
    <w:rsid w:val="00AA32A7"/>
    <w:rsid w:val="00B34D05"/>
    <w:rsid w:val="00B8487C"/>
    <w:rsid w:val="00BB0242"/>
    <w:rsid w:val="00BE6066"/>
    <w:rsid w:val="00C874EA"/>
    <w:rsid w:val="00CA1FA0"/>
    <w:rsid w:val="00CC13FC"/>
    <w:rsid w:val="00CC4CFE"/>
    <w:rsid w:val="00D96882"/>
    <w:rsid w:val="00E27EE8"/>
    <w:rsid w:val="00E749EA"/>
    <w:rsid w:val="00E82F64"/>
    <w:rsid w:val="00EA2197"/>
    <w:rsid w:val="00F173F2"/>
    <w:rsid w:val="00F3182D"/>
    <w:rsid w:val="00F4430A"/>
    <w:rsid w:val="00F63B10"/>
    <w:rsid w:val="00F717FD"/>
    <w:rsid w:val="00F725D2"/>
    <w:rsid w:val="0A5E0092"/>
    <w:rsid w:val="2AC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semiHidden="0" w:uiPriority="0" w:unhideWhenUsed="0"/>
    <w:lsdException w:name="HTML Typewriter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8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qFormat/>
    <w:rsid w:val="00440898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48"/>
    </w:rPr>
  </w:style>
  <w:style w:type="paragraph" w:styleId="2">
    <w:name w:val="heading 2"/>
    <w:basedOn w:val="a"/>
    <w:next w:val="a"/>
    <w:qFormat/>
    <w:rsid w:val="0044089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40898"/>
    <w:rPr>
      <w:color w:val="0000FF"/>
      <w:u w:val="single"/>
    </w:rPr>
  </w:style>
  <w:style w:type="character" w:styleId="HTML">
    <w:name w:val="HTML Typewriter"/>
    <w:basedOn w:val="a0"/>
    <w:rsid w:val="00440898"/>
    <w:rPr>
      <w:rFonts w:ascii="宋体" w:eastAsia="宋体" w:hAnsi="宋体"/>
      <w:sz w:val="24"/>
    </w:rPr>
  </w:style>
  <w:style w:type="character" w:customStyle="1" w:styleId="Char">
    <w:name w:val="页脚 Char"/>
    <w:basedOn w:val="a0"/>
    <w:link w:val="a4"/>
    <w:rsid w:val="00440898"/>
    <w:rPr>
      <w:kern w:val="2"/>
      <w:sz w:val="18"/>
    </w:rPr>
  </w:style>
  <w:style w:type="character" w:customStyle="1" w:styleId="Char0">
    <w:name w:val="页眉 Char"/>
    <w:basedOn w:val="a0"/>
    <w:link w:val="a5"/>
    <w:rsid w:val="00440898"/>
    <w:rPr>
      <w:kern w:val="2"/>
      <w:sz w:val="18"/>
    </w:rPr>
  </w:style>
  <w:style w:type="paragraph" w:styleId="a5">
    <w:name w:val="header"/>
    <w:basedOn w:val="a"/>
    <w:link w:val="Char0"/>
    <w:rsid w:val="0044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Char"/>
    <w:rsid w:val="004408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0">
    <w:name w:val="HTML Preformatted"/>
    <w:basedOn w:val="a"/>
    <w:rsid w:val="00440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List Paragraph"/>
    <w:basedOn w:val="a"/>
    <w:uiPriority w:val="34"/>
    <w:qFormat/>
    <w:rsid w:val="007D0B4B"/>
    <w:pPr>
      <w:ind w:firstLineChars="200" w:firstLine="420"/>
    </w:pPr>
  </w:style>
  <w:style w:type="paragraph" w:styleId="a7">
    <w:name w:val="Plain Text"/>
    <w:basedOn w:val="a"/>
    <w:link w:val="Char1"/>
    <w:rsid w:val="00E27EE8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E27EE8"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E27E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27EE8"/>
    <w:rPr>
      <w:kern w:val="2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6C05B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6C05B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6C05B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6C05B1"/>
    <w:rPr>
      <w:rFonts w:asciiTheme="majorHAnsi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99"/>
    <w:unhideWhenUsed/>
    <w:rsid w:val="002F1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semiHidden="0" w:uiPriority="0" w:unhideWhenUsed="0"/>
    <w:lsdException w:name="HTML Typewriter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8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qFormat/>
    <w:rsid w:val="00440898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48"/>
    </w:rPr>
  </w:style>
  <w:style w:type="paragraph" w:styleId="2">
    <w:name w:val="heading 2"/>
    <w:basedOn w:val="a"/>
    <w:next w:val="a"/>
    <w:qFormat/>
    <w:rsid w:val="0044089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40898"/>
    <w:rPr>
      <w:color w:val="0000FF"/>
      <w:u w:val="single"/>
    </w:rPr>
  </w:style>
  <w:style w:type="character" w:styleId="HTML">
    <w:name w:val="HTML Typewriter"/>
    <w:basedOn w:val="a0"/>
    <w:rsid w:val="00440898"/>
    <w:rPr>
      <w:rFonts w:ascii="宋体" w:eastAsia="宋体" w:hAnsi="宋体"/>
      <w:sz w:val="24"/>
    </w:rPr>
  </w:style>
  <w:style w:type="character" w:customStyle="1" w:styleId="Char">
    <w:name w:val="页脚 Char"/>
    <w:basedOn w:val="a0"/>
    <w:link w:val="a4"/>
    <w:rsid w:val="00440898"/>
    <w:rPr>
      <w:kern w:val="2"/>
      <w:sz w:val="18"/>
    </w:rPr>
  </w:style>
  <w:style w:type="character" w:customStyle="1" w:styleId="Char0">
    <w:name w:val="页眉 Char"/>
    <w:basedOn w:val="a0"/>
    <w:link w:val="a5"/>
    <w:rsid w:val="00440898"/>
    <w:rPr>
      <w:kern w:val="2"/>
      <w:sz w:val="18"/>
    </w:rPr>
  </w:style>
  <w:style w:type="paragraph" w:styleId="a5">
    <w:name w:val="header"/>
    <w:basedOn w:val="a"/>
    <w:link w:val="Char0"/>
    <w:rsid w:val="0044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Char"/>
    <w:rsid w:val="004408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0">
    <w:name w:val="HTML Preformatted"/>
    <w:basedOn w:val="a"/>
    <w:rsid w:val="00440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List Paragraph"/>
    <w:basedOn w:val="a"/>
    <w:uiPriority w:val="34"/>
    <w:qFormat/>
    <w:rsid w:val="007D0B4B"/>
    <w:pPr>
      <w:ind w:firstLineChars="200" w:firstLine="420"/>
    </w:pPr>
  </w:style>
  <w:style w:type="paragraph" w:styleId="a7">
    <w:name w:val="Plain Text"/>
    <w:basedOn w:val="a"/>
    <w:link w:val="Char1"/>
    <w:rsid w:val="00E27EE8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E27EE8"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E27E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27EE8"/>
    <w:rPr>
      <w:kern w:val="2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6C05B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6C05B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6C05B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6C05B1"/>
    <w:rPr>
      <w:rFonts w:asciiTheme="majorHAnsi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99"/>
    <w:unhideWhenUsed/>
    <w:rsid w:val="002F1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E477E2-810A-4229-8E13-EC0559C6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1159</Words>
  <Characters>6608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>suave_living</Company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《java程序设计》实验指导书</dc:title>
  <dc:creator>yu</dc:creator>
  <cp:lastModifiedBy>MYQ</cp:lastModifiedBy>
  <cp:revision>14</cp:revision>
  <cp:lastPrinted>2014-02-16T01:54:00Z</cp:lastPrinted>
  <dcterms:created xsi:type="dcterms:W3CDTF">2017-04-28T06:07:00Z</dcterms:created>
  <dcterms:modified xsi:type="dcterms:W3CDTF">2017-05-11T10:00:00Z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